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0.xml" ContentType="application/vnd.openxmlformats-officedocument.wordprocessingml.header+xml"/>
  <Override PartName="/word/footer3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A992BE6" w14:textId="77777777" w:rsidR="00325B95" w:rsidRDefault="00325B95">
      <w:pPr>
        <w:rPr>
          <w:rFonts w:ascii="Arial" w:hAnsi="Arial" w:cs="Arial"/>
          <w:sz w:val="44"/>
        </w:rPr>
      </w:pPr>
    </w:p>
    <w:p w14:paraId="7135EFCB" w14:textId="77777777" w:rsidR="00325B95" w:rsidRDefault="001B5394">
      <w:pPr>
        <w:rPr>
          <w:rFonts w:ascii="Arial" w:hAnsi="Arial" w:cs="Arial"/>
          <w:sz w:val="44"/>
        </w:rPr>
      </w:pPr>
      <w:bookmarkStart w:id="0" w:name="_Ref5804203"/>
      <w:bookmarkEnd w:id="0"/>
      <w:r>
        <w:rPr>
          <w:noProof/>
          <w:lang w:val="en-GB" w:eastAsia="en-GB"/>
        </w:rPr>
        <w:drawing>
          <wp:anchor distT="0" distB="0" distL="114935" distR="114935" simplePos="0" relativeHeight="251657728" behindDoc="0" locked="0" layoutInCell="1" allowOverlap="1" wp14:anchorId="12AB2B83" wp14:editId="3F90212A">
            <wp:simplePos x="0" y="0"/>
            <wp:positionH relativeFrom="column">
              <wp:posOffset>1017905</wp:posOffset>
            </wp:positionH>
            <wp:positionV relativeFrom="paragraph">
              <wp:posOffset>123190</wp:posOffset>
            </wp:positionV>
            <wp:extent cx="2660400" cy="900000"/>
            <wp:effectExtent l="0" t="0" r="6985" b="0"/>
            <wp:wrapNone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400" cy="900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D2566" w14:textId="77777777" w:rsidR="00325B95" w:rsidRDefault="00325B95">
      <w:pPr>
        <w:rPr>
          <w:rFonts w:ascii="Arial" w:hAnsi="Arial" w:cs="Arial"/>
          <w:sz w:val="44"/>
        </w:rPr>
      </w:pPr>
    </w:p>
    <w:p w14:paraId="6DD08E32" w14:textId="77777777" w:rsidR="00325B95" w:rsidRDefault="00325B95"/>
    <w:p w14:paraId="74EC13B0" w14:textId="77777777" w:rsidR="00325B95" w:rsidRDefault="00325B95"/>
    <w:p w14:paraId="1FBC4D23" w14:textId="77777777" w:rsidR="00325B95" w:rsidRDefault="00325B95"/>
    <w:p w14:paraId="15E7F77B" w14:textId="77777777" w:rsidR="00325B95" w:rsidRDefault="00325B95"/>
    <w:p w14:paraId="7F0DF342" w14:textId="77777777" w:rsidR="00325B95" w:rsidRDefault="00325B95"/>
    <w:p w14:paraId="553A396A" w14:textId="77777777" w:rsidR="00325B95" w:rsidRDefault="00325B95"/>
    <w:p w14:paraId="35B97CE3" w14:textId="77777777" w:rsidR="00325B95" w:rsidRDefault="0067064C">
      <w:pPr>
        <w:pStyle w:val="capatitulo"/>
      </w:pPr>
      <w:r>
        <w:t>«T</w:t>
      </w:r>
      <w:r w:rsidR="00325B95">
        <w:t>ítulo do relatório»</w:t>
      </w:r>
    </w:p>
    <w:p w14:paraId="27F8E117" w14:textId="77777777" w:rsidR="00325B95" w:rsidRDefault="00325B95">
      <w:pPr>
        <w:pStyle w:val="capaempresa"/>
      </w:pPr>
      <w:r>
        <w:t>«</w:t>
      </w:r>
      <w:r w:rsidR="0067064C">
        <w:t>Nome</w:t>
      </w:r>
      <w:r>
        <w:t xml:space="preserve"> da organização»</w:t>
      </w:r>
    </w:p>
    <w:p w14:paraId="11DFF3EB" w14:textId="77777777" w:rsidR="00325B95" w:rsidRDefault="00325B95">
      <w:pPr>
        <w:spacing w:line="240" w:lineRule="auto"/>
      </w:pPr>
    </w:p>
    <w:p w14:paraId="579D3990" w14:textId="7A4D5545" w:rsidR="00325B95" w:rsidRDefault="00325B95">
      <w:pPr>
        <w:pStyle w:val="capadata"/>
      </w:pPr>
      <w:r>
        <w:t>20</w:t>
      </w:r>
      <w:r w:rsidR="0024029D">
        <w:t>24</w:t>
      </w:r>
      <w:r>
        <w:t xml:space="preserve"> / 20</w:t>
      </w:r>
      <w:r w:rsidR="0024029D">
        <w:t>25</w:t>
      </w:r>
    </w:p>
    <w:p w14:paraId="45B6362F" w14:textId="77777777" w:rsidR="00325B95" w:rsidRDefault="00325B95">
      <w:pPr>
        <w:spacing w:line="240" w:lineRule="auto"/>
      </w:pPr>
    </w:p>
    <w:p w14:paraId="7A497FFD" w14:textId="77777777" w:rsidR="00325B95" w:rsidRDefault="00325B95">
      <w:pPr>
        <w:spacing w:line="240" w:lineRule="auto"/>
      </w:pPr>
    </w:p>
    <w:p w14:paraId="70C001B9" w14:textId="6218EF8F" w:rsidR="00325B95" w:rsidRDefault="0067064C">
      <w:pPr>
        <w:pStyle w:val="capaaluno"/>
      </w:pPr>
      <w:r>
        <w:t>«N</w:t>
      </w:r>
      <w:r w:rsidR="00325B95">
        <w:t>úmero</w:t>
      </w:r>
      <w:r>
        <w:t>(s)</w:t>
      </w:r>
      <w:r w:rsidR="00325B95">
        <w:t>» «nome</w:t>
      </w:r>
      <w:r>
        <w:t>(s)</w:t>
      </w:r>
      <w:r w:rsidR="00325B95">
        <w:t xml:space="preserve"> do</w:t>
      </w:r>
      <w:r>
        <w:t>(s) aluno(s)</w:t>
      </w:r>
      <w:r w:rsidR="00325B95">
        <w:t>»</w:t>
      </w:r>
    </w:p>
    <w:p w14:paraId="71AB311D" w14:textId="13689F60" w:rsidR="00AA761D" w:rsidRDefault="00AA761D">
      <w:pPr>
        <w:pStyle w:val="capaaluno"/>
      </w:pPr>
    </w:p>
    <w:p w14:paraId="2FB6F29A" w14:textId="5A28B096" w:rsidR="00AA761D" w:rsidRDefault="00AA761D">
      <w:pPr>
        <w:pStyle w:val="capaaluno"/>
      </w:pPr>
    </w:p>
    <w:p w14:paraId="660B4155" w14:textId="6BEA7126" w:rsidR="00567009" w:rsidRDefault="00567009">
      <w:pPr>
        <w:pStyle w:val="capaaluno"/>
      </w:pPr>
    </w:p>
    <w:p w14:paraId="1C03A456" w14:textId="52C42F83" w:rsidR="00567009" w:rsidRDefault="00567009">
      <w:pPr>
        <w:pStyle w:val="capaaluno"/>
      </w:pPr>
    </w:p>
    <w:p w14:paraId="4B5F9E3D" w14:textId="2E466859" w:rsidR="00567009" w:rsidRDefault="00567009">
      <w:pPr>
        <w:pStyle w:val="capaaluno"/>
      </w:pPr>
    </w:p>
    <w:p w14:paraId="34A0FAE5" w14:textId="77777777" w:rsidR="00AA761D" w:rsidRDefault="00AA761D">
      <w:pPr>
        <w:pStyle w:val="capaaluno"/>
      </w:pPr>
    </w:p>
    <w:p w14:paraId="110EF6F1" w14:textId="1885D7C9" w:rsidR="00325B95" w:rsidRDefault="00AA761D" w:rsidP="00AA761D">
      <w:pPr>
        <w:jc w:val="center"/>
        <w:sectPr w:rsidR="00325B9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67" w:right="1797" w:bottom="1767" w:left="1797" w:header="1440" w:footer="144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43EAA254" wp14:editId="447260C4">
            <wp:extent cx="2952000" cy="360000"/>
            <wp:effectExtent l="0" t="0" r="1270" b="2540"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4236" w14:textId="77777777" w:rsidR="00325B95" w:rsidRDefault="00325B95">
      <w:pPr>
        <w:rPr>
          <w:rFonts w:ascii="Arial" w:hAnsi="Arial" w:cs="Arial"/>
          <w:sz w:val="44"/>
        </w:rPr>
      </w:pPr>
    </w:p>
    <w:p w14:paraId="380CD01C" w14:textId="77777777" w:rsidR="00325B95" w:rsidRDefault="00325B95"/>
    <w:p w14:paraId="5E988861" w14:textId="77777777" w:rsidR="00325B95" w:rsidRDefault="00325B95">
      <w:pPr>
        <w:pStyle w:val="capatitulo"/>
      </w:pPr>
      <w:r>
        <w:t>«</w:t>
      </w:r>
      <w:r w:rsidR="0067064C">
        <w:t>Título</w:t>
      </w:r>
      <w:r>
        <w:t xml:space="preserve"> do relatório»</w:t>
      </w:r>
    </w:p>
    <w:p w14:paraId="1CB4D2A6" w14:textId="77777777" w:rsidR="00325B95" w:rsidRDefault="00325B95">
      <w:pPr>
        <w:pStyle w:val="capaempresa"/>
      </w:pPr>
      <w:r>
        <w:t>«</w:t>
      </w:r>
      <w:r w:rsidR="0067064C">
        <w:t>Nome</w:t>
      </w:r>
      <w:r>
        <w:t xml:space="preserve"> da organização»</w:t>
      </w:r>
    </w:p>
    <w:p w14:paraId="6001E2E0" w14:textId="77777777" w:rsidR="00325B95" w:rsidRDefault="00325B95"/>
    <w:p w14:paraId="43698A89" w14:textId="77777777" w:rsidR="00325B95" w:rsidRDefault="00325B95">
      <w:pPr>
        <w:pStyle w:val="capadata"/>
      </w:pPr>
      <w:r>
        <w:t>200X / 200X</w:t>
      </w:r>
    </w:p>
    <w:p w14:paraId="42F47778" w14:textId="77777777" w:rsidR="00325B95" w:rsidRDefault="00325B95"/>
    <w:p w14:paraId="37981E4C" w14:textId="77777777" w:rsidR="00325B95" w:rsidRDefault="00325B95"/>
    <w:p w14:paraId="61CF0C12" w14:textId="149A5B7D" w:rsidR="00325B95" w:rsidRDefault="00325B95">
      <w:pPr>
        <w:pStyle w:val="capaaluno"/>
      </w:pPr>
      <w:r>
        <w:t>«</w:t>
      </w:r>
      <w:r w:rsidR="0067064C">
        <w:t>Número(s)</w:t>
      </w:r>
      <w:r>
        <w:t>» «nome</w:t>
      </w:r>
      <w:r w:rsidR="0067064C">
        <w:t>(s)</w:t>
      </w:r>
      <w:r>
        <w:t xml:space="preserve"> do</w:t>
      </w:r>
      <w:r w:rsidR="00B1110E">
        <w:t xml:space="preserve"> estudante</w:t>
      </w:r>
      <w:r>
        <w:t>»</w:t>
      </w:r>
    </w:p>
    <w:p w14:paraId="5F0EECCC" w14:textId="77777777" w:rsidR="00325B95" w:rsidRDefault="00325B95"/>
    <w:p w14:paraId="5A9F3B47" w14:textId="77777777" w:rsidR="00325B95" w:rsidRDefault="00325B95"/>
    <w:p w14:paraId="29B20596" w14:textId="77777777" w:rsidR="00325B95" w:rsidRDefault="00325B95"/>
    <w:p w14:paraId="2D8D0976" w14:textId="77777777" w:rsidR="00325B95" w:rsidRDefault="001B5394">
      <w:r>
        <w:rPr>
          <w:noProof/>
          <w:lang w:val="en-GB" w:eastAsia="en-GB"/>
        </w:rPr>
        <w:drawing>
          <wp:anchor distT="0" distB="0" distL="114935" distR="114935" simplePos="0" relativeHeight="251658752" behindDoc="0" locked="0" layoutInCell="1" allowOverlap="1" wp14:anchorId="19E799B9" wp14:editId="75B172E9">
            <wp:simplePos x="0" y="0"/>
            <wp:positionH relativeFrom="column">
              <wp:posOffset>1172210</wp:posOffset>
            </wp:positionH>
            <wp:positionV relativeFrom="paragraph">
              <wp:posOffset>230505</wp:posOffset>
            </wp:positionV>
            <wp:extent cx="2707200" cy="914400"/>
            <wp:effectExtent l="0" t="0" r="0" b="0"/>
            <wp:wrapNone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200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0AFAA" w14:textId="77777777" w:rsidR="00325B95" w:rsidRDefault="00325B95"/>
    <w:p w14:paraId="134FBE4A" w14:textId="77777777" w:rsidR="00325B95" w:rsidRDefault="00325B95"/>
    <w:p w14:paraId="7543D2D4" w14:textId="77777777" w:rsidR="00325B95" w:rsidRDefault="00325B95">
      <w:pPr>
        <w:jc w:val="center"/>
        <w:rPr>
          <w:rFonts w:ascii="Arial" w:hAnsi="Arial" w:cs="Arial"/>
          <w:sz w:val="32"/>
        </w:rPr>
      </w:pPr>
    </w:p>
    <w:p w14:paraId="45FC06D3" w14:textId="77777777" w:rsidR="00325B95" w:rsidRDefault="00325B95"/>
    <w:p w14:paraId="709EB793" w14:textId="77777777" w:rsidR="00325B95" w:rsidRDefault="00325B95">
      <w:pPr>
        <w:pStyle w:val="Imagem"/>
        <w:keepNext w:val="0"/>
        <w:spacing w:before="120" w:after="0"/>
        <w:rPr>
          <w:szCs w:val="24"/>
        </w:rPr>
      </w:pPr>
    </w:p>
    <w:p w14:paraId="13F563F6" w14:textId="77777777" w:rsidR="00325B95" w:rsidRDefault="00325B95"/>
    <w:p w14:paraId="48089B06" w14:textId="77777777" w:rsidR="00325B95" w:rsidRDefault="00325B95">
      <w:pPr>
        <w:pStyle w:val="capatitulo"/>
      </w:pPr>
      <w:r>
        <w:t>Licenciatura em Engenharia Informática</w:t>
      </w:r>
    </w:p>
    <w:p w14:paraId="0D301A09" w14:textId="77777777" w:rsidR="00325B95" w:rsidRDefault="00325B95"/>
    <w:p w14:paraId="0963917B" w14:textId="77777777" w:rsidR="00325B95" w:rsidRDefault="00325B95">
      <w:pPr>
        <w:pStyle w:val="capadata"/>
      </w:pPr>
      <w:r>
        <w:t>«</w:t>
      </w:r>
      <w:r w:rsidR="0067064C">
        <w:t>Mês e A</w:t>
      </w:r>
      <w:r>
        <w:t>no de apresentação»</w:t>
      </w:r>
    </w:p>
    <w:p w14:paraId="4BD0D6BA" w14:textId="77777777" w:rsidR="00325B95" w:rsidRDefault="00325B95"/>
    <w:p w14:paraId="25CA7C82" w14:textId="77777777" w:rsidR="00325B95" w:rsidRDefault="00325B95">
      <w:pPr>
        <w:jc w:val="center"/>
      </w:pPr>
      <w:r>
        <w:t xml:space="preserve">Orientador ISEP: </w:t>
      </w:r>
      <w:r>
        <w:rPr>
          <w:b/>
        </w:rPr>
        <w:t>«nome</w:t>
      </w:r>
      <w:r w:rsidR="0067064C">
        <w:rPr>
          <w:b/>
        </w:rPr>
        <w:t>(s)</w:t>
      </w:r>
      <w:r>
        <w:rPr>
          <w:b/>
        </w:rPr>
        <w:t>»</w:t>
      </w:r>
    </w:p>
    <w:p w14:paraId="64174005" w14:textId="77777777" w:rsidR="00937DFA" w:rsidRDefault="00325B95">
      <w:pPr>
        <w:jc w:val="center"/>
        <w:rPr>
          <w:b/>
        </w:rPr>
      </w:pPr>
      <w:r>
        <w:t xml:space="preserve">Supervisor Externo: </w:t>
      </w:r>
      <w:r>
        <w:rPr>
          <w:b/>
        </w:rPr>
        <w:t>«nome</w:t>
      </w:r>
      <w:r w:rsidR="0067064C">
        <w:rPr>
          <w:b/>
        </w:rPr>
        <w:t>(s)</w:t>
      </w:r>
      <w:r>
        <w:rPr>
          <w:b/>
        </w:rPr>
        <w:t>»</w:t>
      </w:r>
    </w:p>
    <w:p w14:paraId="4EF989F0" w14:textId="77777777" w:rsidR="001479CC" w:rsidRDefault="001479CC">
      <w:pPr>
        <w:jc w:val="center"/>
        <w:rPr>
          <w:b/>
        </w:rPr>
        <w:sectPr w:rsidR="001479CC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oddPage"/>
          <w:pgSz w:w="11906" w:h="16838"/>
          <w:pgMar w:top="1440" w:right="1797" w:bottom="1440" w:left="1797" w:header="709" w:footer="709" w:gutter="0"/>
          <w:pgNumType w:fmt="lowerRoman"/>
          <w:cols w:space="720"/>
          <w:docGrid w:linePitch="360"/>
        </w:sectPr>
      </w:pPr>
    </w:p>
    <w:p w14:paraId="783BE670" w14:textId="77777777" w:rsidR="00E63C17" w:rsidRDefault="00E63C17" w:rsidP="00E63C17">
      <w:pPr>
        <w:jc w:val="center"/>
        <w:rPr>
          <w:b/>
        </w:rPr>
      </w:pPr>
    </w:p>
    <w:p w14:paraId="2D043F83" w14:textId="77777777" w:rsidR="00E63C17" w:rsidRDefault="00E63C17" w:rsidP="00E63C17">
      <w:pPr>
        <w:jc w:val="center"/>
        <w:rPr>
          <w:b/>
        </w:rPr>
      </w:pPr>
    </w:p>
    <w:p w14:paraId="170562ED" w14:textId="77777777" w:rsidR="009E5FBE" w:rsidRPr="009E5FBE" w:rsidRDefault="009E5FBE" w:rsidP="009E5FBE"/>
    <w:p w14:paraId="44B0EBE0" w14:textId="77777777" w:rsidR="009E5FBE" w:rsidRPr="009E5FBE" w:rsidRDefault="009E5FBE" w:rsidP="009E5FBE"/>
    <w:p w14:paraId="5255B8AE" w14:textId="77777777" w:rsidR="009E5FBE" w:rsidRDefault="009E5FBE" w:rsidP="009E5FBE"/>
    <w:p w14:paraId="3D9ACFEA" w14:textId="77777777" w:rsidR="009E5FBE" w:rsidRDefault="009E5FBE" w:rsidP="009E5FBE"/>
    <w:p w14:paraId="772722A4" w14:textId="77777777" w:rsidR="00325B95" w:rsidRDefault="00325B95">
      <w:pPr>
        <w:pStyle w:val="dedicatoria"/>
      </w:pPr>
      <w:r>
        <w:t>«</w:t>
      </w:r>
      <w:r w:rsidR="0067064C">
        <w:rPr>
          <w:rFonts w:ascii="Calibri" w:hAnsi="Calibri"/>
          <w:i/>
          <w:iCs/>
        </w:rPr>
        <w:t>Dedicatória</w:t>
      </w:r>
      <w:r>
        <w:t>»</w:t>
      </w:r>
    </w:p>
    <w:p w14:paraId="3368D73A" w14:textId="77777777" w:rsidR="00325B95" w:rsidRDefault="00325B95">
      <w:pPr>
        <w:pStyle w:val="indice"/>
        <w:rPr>
          <w:sz w:val="22"/>
        </w:rPr>
      </w:pPr>
    </w:p>
    <w:p w14:paraId="5815AA67" w14:textId="77777777" w:rsidR="00325B95" w:rsidRDefault="00325B95">
      <w:pPr>
        <w:sectPr w:rsidR="00325B95">
          <w:type w:val="oddPage"/>
          <w:pgSz w:w="11906" w:h="16838"/>
          <w:pgMar w:top="1440" w:right="1797" w:bottom="1440" w:left="1797" w:header="709" w:footer="709" w:gutter="0"/>
          <w:pgNumType w:fmt="lowerRoman"/>
          <w:cols w:space="720"/>
          <w:docGrid w:linePitch="360"/>
        </w:sectPr>
      </w:pPr>
    </w:p>
    <w:p w14:paraId="5237258E" w14:textId="77777777" w:rsidR="00325B95" w:rsidRDefault="00325B95">
      <w:pPr>
        <w:pStyle w:val="indice"/>
      </w:pPr>
      <w:r>
        <w:lastRenderedPageBreak/>
        <w:t>Agradecimentos</w:t>
      </w:r>
    </w:p>
    <w:p w14:paraId="28A8A742" w14:textId="77777777" w:rsidR="00325B95" w:rsidRDefault="00325B95"/>
    <w:p w14:paraId="69254D51" w14:textId="77777777" w:rsidR="0067064C" w:rsidRDefault="00325B95">
      <w:r>
        <w:t xml:space="preserve">Nesta secção </w:t>
      </w:r>
      <w:r w:rsidR="00804C0C">
        <w:t xml:space="preserve">(opcional) </w:t>
      </w:r>
      <w:r>
        <w:t xml:space="preserve">colocam-se notas de agradecimento às pessoas que contribuíram para a realização da tarefa. No caso de terem usufruído de financiamento via bolsa ou qualquer outro mecanismo formal, deverá </w:t>
      </w:r>
      <w:r w:rsidR="004802E3">
        <w:t xml:space="preserve">ser </w:t>
      </w:r>
      <w:r>
        <w:t>inclu</w:t>
      </w:r>
      <w:r w:rsidR="004802E3">
        <w:t>ído</w:t>
      </w:r>
      <w:r>
        <w:t xml:space="preserve"> </w:t>
      </w:r>
      <w:r w:rsidR="004802E3">
        <w:t>um</w:t>
      </w:r>
      <w:r>
        <w:t xml:space="preserve"> agradecimento.</w:t>
      </w:r>
    </w:p>
    <w:p w14:paraId="2CA364F6" w14:textId="77777777" w:rsidR="00431418" w:rsidRDefault="00431418"/>
    <w:p w14:paraId="5713FB0F" w14:textId="5CECCD73" w:rsidR="0067064C" w:rsidRDefault="0067064C">
      <w:pPr>
        <w:sectPr w:rsidR="0067064C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type w:val="oddPage"/>
          <w:pgSz w:w="11906" w:h="16838"/>
          <w:pgMar w:top="1440" w:right="1797" w:bottom="1440" w:left="1797" w:header="709" w:footer="709" w:gutter="0"/>
          <w:pgNumType w:fmt="lowerRoman"/>
          <w:cols w:space="720"/>
          <w:docGrid w:linePitch="360"/>
        </w:sectPr>
      </w:pPr>
    </w:p>
    <w:p w14:paraId="34935819" w14:textId="77777777" w:rsidR="00325B95" w:rsidRDefault="00325B95">
      <w:pPr>
        <w:pStyle w:val="indice"/>
      </w:pPr>
      <w:r>
        <w:lastRenderedPageBreak/>
        <w:t>Resumo</w:t>
      </w:r>
    </w:p>
    <w:p w14:paraId="13A79545" w14:textId="77777777" w:rsidR="00325B95" w:rsidRDefault="00325B95">
      <w:r>
        <w:t xml:space="preserve">O </w:t>
      </w:r>
      <w:r w:rsidRPr="009E5FBE">
        <w:t>resumo</w:t>
      </w:r>
      <w:r>
        <w:t xml:space="preserve"> do relatório (que só deve ser escrito após o texto principal do relatório estar completo) é uma </w:t>
      </w:r>
      <w:r w:rsidR="004802E3">
        <w:t>a</w:t>
      </w:r>
      <w:r>
        <w:t>presentação abreviada e precisa</w:t>
      </w:r>
      <w:r w:rsidR="004802E3">
        <w:t xml:space="preserve"> do trabalho</w:t>
      </w:r>
      <w:r>
        <w:t>, sem acrescento de interpretação ou crítica, escrita de forma impessoal, podendo ter, por exemplo, as seguintes três partes:</w:t>
      </w:r>
    </w:p>
    <w:p w14:paraId="1F1637E8" w14:textId="062573CB" w:rsidR="00325B95" w:rsidRDefault="00937DFA">
      <w:pPr>
        <w:numPr>
          <w:ilvl w:val="0"/>
          <w:numId w:val="8"/>
        </w:numPr>
        <w:spacing w:after="120"/>
      </w:pPr>
      <w:r>
        <w:t>U</w:t>
      </w:r>
      <w:r w:rsidR="00325B95">
        <w:t>m parágrafo inicial de introdução do contexto</w:t>
      </w:r>
      <w:r w:rsidR="0024207E">
        <w:t xml:space="preserve"> e </w:t>
      </w:r>
      <w:r w:rsidR="003E0731">
        <w:t>do problema/objetivo do</w:t>
      </w:r>
      <w:r w:rsidR="00325B95">
        <w:t xml:space="preserve"> trabalho.</w:t>
      </w:r>
    </w:p>
    <w:p w14:paraId="326B8FD5" w14:textId="515C91A3" w:rsidR="00325B95" w:rsidRDefault="00937DFA">
      <w:pPr>
        <w:numPr>
          <w:ilvl w:val="0"/>
          <w:numId w:val="8"/>
        </w:numPr>
        <w:spacing w:after="120"/>
      </w:pPr>
      <w:r>
        <w:t>R</w:t>
      </w:r>
      <w:r w:rsidR="00325B95">
        <w:t>esumo dos aspetos mais importantes do trabalho descrito no presente relatório, que por sua vez documenta</w:t>
      </w:r>
      <w:r w:rsidR="003E0731" w:rsidRPr="003E0731">
        <w:t xml:space="preserve"> abordagem adotada e sistematiza os aspetos relevantes do trabalho realizado</w:t>
      </w:r>
      <w:r w:rsidR="003E0731">
        <w:t xml:space="preserve"> </w:t>
      </w:r>
      <w:r w:rsidR="00325B95">
        <w:t>durante o estágio. Deve mencionar tudo o que foi feito, por isso deve concentrar-se no que é realmente importante e ajudar o leitor a decidir se quer ou não consultar o restante do relatório.</w:t>
      </w:r>
    </w:p>
    <w:p w14:paraId="63799BF8" w14:textId="77777777" w:rsidR="00325B95" w:rsidRDefault="00937DFA">
      <w:pPr>
        <w:numPr>
          <w:ilvl w:val="0"/>
          <w:numId w:val="8"/>
        </w:numPr>
        <w:spacing w:after="120"/>
      </w:pPr>
      <w:r>
        <w:t>U</w:t>
      </w:r>
      <w:r w:rsidR="00325B95">
        <w:t>m parágrafo final com as conclusões do trabalho realizado.</w:t>
      </w:r>
    </w:p>
    <w:p w14:paraId="4B615EC5" w14:textId="77777777" w:rsidR="00325B95" w:rsidRDefault="00325B95"/>
    <w:p w14:paraId="717D980F" w14:textId="77777777" w:rsidR="00325B95" w:rsidRDefault="009E5FBE">
      <w:pPr>
        <w:ind w:left="3600" w:hanging="3600"/>
        <w:rPr>
          <w:b/>
        </w:rPr>
      </w:pPr>
      <w:r>
        <w:rPr>
          <w:b/>
        </w:rPr>
        <w:t>Palavras-chave</w:t>
      </w:r>
      <w:r w:rsidR="00325B95">
        <w:rPr>
          <w:b/>
        </w:rPr>
        <w:t xml:space="preserve"> (Tema):</w:t>
      </w:r>
      <w:r w:rsidR="00325B95">
        <w:rPr>
          <w:b/>
        </w:rPr>
        <w:tab/>
      </w:r>
      <w:r w:rsidR="0067064C">
        <w:t>Incluir</w:t>
      </w:r>
      <w:r w:rsidR="00325B95">
        <w:t xml:space="preserve"> 3 a </w:t>
      </w:r>
      <w:r w:rsidR="00C70087">
        <w:t>6</w:t>
      </w:r>
      <w:r w:rsidR="00325B95">
        <w:t xml:space="preserve"> palavras/expressões chave que caraterizem o projeto do ponto de vista de tema/área de intervenção.</w:t>
      </w:r>
    </w:p>
    <w:p w14:paraId="7A3F783F" w14:textId="77777777" w:rsidR="00325B95" w:rsidRDefault="009E5FBE">
      <w:pPr>
        <w:ind w:left="3600" w:hanging="3600"/>
      </w:pPr>
      <w:r>
        <w:rPr>
          <w:b/>
        </w:rPr>
        <w:t>Palavras-chave</w:t>
      </w:r>
      <w:r w:rsidR="00325B95">
        <w:rPr>
          <w:b/>
        </w:rPr>
        <w:t xml:space="preserve"> (Tecnologias): </w:t>
      </w:r>
      <w:r w:rsidR="00325B95">
        <w:rPr>
          <w:b/>
        </w:rPr>
        <w:tab/>
      </w:r>
      <w:r w:rsidR="0067064C">
        <w:t>Incluir</w:t>
      </w:r>
      <w:r w:rsidR="00325B95">
        <w:t xml:space="preserve"> 3 a </w:t>
      </w:r>
      <w:r w:rsidR="00C70087">
        <w:t>6</w:t>
      </w:r>
      <w:r w:rsidR="00325B95">
        <w:t xml:space="preserve"> palavras/expressões chave que caraterizem o projeto do ponto de vista de tecnologias utilizadas.</w:t>
      </w:r>
    </w:p>
    <w:p w14:paraId="6FF51261" w14:textId="77777777" w:rsidR="00325B95" w:rsidRDefault="00325B95"/>
    <w:p w14:paraId="27CEF911" w14:textId="77777777" w:rsidR="002271F3" w:rsidRDefault="002271F3" w:rsidP="00104C7C">
      <w:pPr>
        <w:rPr>
          <w:highlight w:val="yellow"/>
        </w:rPr>
      </w:pPr>
    </w:p>
    <w:p w14:paraId="4A35D552" w14:textId="77777777" w:rsidR="005D713E" w:rsidRPr="008420B4" w:rsidRDefault="005D713E" w:rsidP="005D713E">
      <w:pPr>
        <w:rPr>
          <w:color w:val="FF0000"/>
        </w:rPr>
      </w:pPr>
      <w:r>
        <w:rPr>
          <w:b/>
          <w:color w:val="FF0000"/>
        </w:rPr>
        <w:t>(O Resumo só deve ocupar 1 página, cerca de 20 linhas</w:t>
      </w:r>
      <w:r>
        <w:rPr>
          <w:color w:val="FF0000"/>
        </w:rPr>
        <w:t>)</w:t>
      </w:r>
      <w:r w:rsidRPr="008420B4">
        <w:rPr>
          <w:color w:val="FF0000"/>
        </w:rPr>
        <w:t xml:space="preserve"> </w:t>
      </w:r>
    </w:p>
    <w:p w14:paraId="0E4583F5" w14:textId="77777777" w:rsidR="00C70087" w:rsidRDefault="00C70087" w:rsidP="00104C7C"/>
    <w:p w14:paraId="1BE40754" w14:textId="77777777" w:rsidR="00325B95" w:rsidRDefault="00325B95" w:rsidP="006019C0">
      <w:pPr>
        <w:sectPr w:rsidR="00325B95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oddPage"/>
          <w:pgSz w:w="11906" w:h="16838"/>
          <w:pgMar w:top="1440" w:right="1797" w:bottom="1440" w:left="1797" w:header="709" w:footer="709" w:gutter="0"/>
          <w:pgNumType w:fmt="lowerRoman"/>
          <w:cols w:space="720"/>
          <w:docGrid w:linePitch="360"/>
        </w:sectPr>
      </w:pPr>
    </w:p>
    <w:p w14:paraId="15F9D345" w14:textId="77777777" w:rsidR="00325B95" w:rsidRDefault="00325B95">
      <w:pPr>
        <w:pStyle w:val="indice"/>
      </w:pPr>
      <w:r>
        <w:lastRenderedPageBreak/>
        <w:t>Índice</w:t>
      </w:r>
    </w:p>
    <w:p w14:paraId="0B4C0C4D" w14:textId="77777777" w:rsidR="000E42F7" w:rsidRDefault="00325B95">
      <w:pPr>
        <w:pStyle w:val="ndice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r>
        <w:fldChar w:fldCharType="begin"/>
      </w:r>
      <w:r>
        <w:instrText xml:space="preserve"> TOC \o "1-2" \t "capa 1,1,capa 2,1,Style capa 2 + Bold,1" \h</w:instrText>
      </w:r>
      <w:r>
        <w:fldChar w:fldCharType="separate"/>
      </w:r>
      <w:hyperlink w:anchor="_Toc5805924" w:history="1">
        <w:r w:rsidR="000E42F7" w:rsidRPr="008823FB">
          <w:rPr>
            <w:rStyle w:val="Hiperligao"/>
            <w:noProof/>
          </w:rPr>
          <w:t>1</w:t>
        </w:r>
        <w:r w:rsidR="000E42F7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="000E42F7" w:rsidRPr="008823FB">
          <w:rPr>
            <w:rStyle w:val="Hiperligao"/>
            <w:noProof/>
          </w:rPr>
          <w:t>Introdução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_Toc5805924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1</w:t>
        </w:r>
        <w:r w:rsidR="000E42F7">
          <w:rPr>
            <w:noProof/>
          </w:rPr>
          <w:fldChar w:fldCharType="end"/>
        </w:r>
      </w:hyperlink>
    </w:p>
    <w:p w14:paraId="7F80AC7A" w14:textId="77777777" w:rsidR="000E42F7" w:rsidRDefault="000E42F7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25" w:history="1">
        <w:r w:rsidRPr="008823FB">
          <w:rPr>
            <w:rStyle w:val="Hiperligao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Pr="008823FB">
          <w:rPr>
            <w:rStyle w:val="Hiperligao"/>
            <w:noProof/>
          </w:rPr>
          <w:t>Enquadramento/Contexto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0665C19B" w14:textId="77777777" w:rsidR="000E42F7" w:rsidRDefault="000E42F7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26" w:history="1">
        <w:r w:rsidRPr="008823FB">
          <w:rPr>
            <w:rStyle w:val="Hiperligao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Pr="008823FB">
          <w:rPr>
            <w:rStyle w:val="Hiperligao"/>
            <w:noProof/>
          </w:rPr>
          <w:t>Descrição do Problema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08C0FF66" w14:textId="77777777" w:rsidR="000E42F7" w:rsidRDefault="000E42F7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27" w:history="1">
        <w:r w:rsidRPr="008823FB">
          <w:rPr>
            <w:rStyle w:val="Hiperligao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Pr="008823FB">
          <w:rPr>
            <w:rStyle w:val="Hiperligao"/>
            <w:noProof/>
          </w:rPr>
          <w:t>Estrutura do relatório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_Toc5805927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F12A659" w14:textId="77777777" w:rsidR="000E42F7" w:rsidRDefault="000E42F7">
      <w:pPr>
        <w:pStyle w:val="ndice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28" w:history="1">
        <w:r w:rsidRPr="008823FB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Pr="008823FB">
          <w:rPr>
            <w:rStyle w:val="Hiperligao"/>
            <w:noProof/>
          </w:rPr>
          <w:t>Estado da arte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9848A4F" w14:textId="77777777" w:rsidR="000E42F7" w:rsidRDefault="000E42F7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29" w:history="1">
        <w:r w:rsidRPr="008823FB">
          <w:rPr>
            <w:rStyle w:val="Hiperligao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Pr="008823FB">
          <w:rPr>
            <w:rStyle w:val="Hiperligao"/>
            <w:noProof/>
          </w:rPr>
          <w:t>Trabalhos relacionados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CBADAC8" w14:textId="77777777" w:rsidR="000E42F7" w:rsidRDefault="000E42F7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30" w:history="1">
        <w:r w:rsidRPr="008823FB">
          <w:rPr>
            <w:rStyle w:val="Hiperligao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Pr="008823FB">
          <w:rPr>
            <w:rStyle w:val="Hiperligao"/>
            <w:noProof/>
          </w:rPr>
          <w:t>Tecnologias existentes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767FB95" w14:textId="77777777" w:rsidR="000E42F7" w:rsidRDefault="000E42F7">
      <w:pPr>
        <w:pStyle w:val="ndice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31" w:history="1">
        <w:r w:rsidRPr="008823FB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Pr="008823FB">
          <w:rPr>
            <w:rStyle w:val="Hiperligao"/>
            <w:noProof/>
          </w:rPr>
          <w:t>Análise e desenho da solução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B2B3D34" w14:textId="77777777" w:rsidR="000E42F7" w:rsidRDefault="000E42F7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32" w:history="1">
        <w:r w:rsidRPr="008823FB">
          <w:rPr>
            <w:rStyle w:val="Hiperligao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Pr="008823FB">
          <w:rPr>
            <w:rStyle w:val="Hiperligao"/>
            <w:noProof/>
          </w:rPr>
          <w:t>Domínio do problema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4D79E9A" w14:textId="77777777" w:rsidR="000E42F7" w:rsidRDefault="000E42F7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33" w:history="1">
        <w:r w:rsidRPr="008823FB">
          <w:rPr>
            <w:rStyle w:val="Hiperligao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Pr="008823FB">
          <w:rPr>
            <w:rStyle w:val="Hiperligao"/>
            <w:noProof/>
          </w:rPr>
          <w:t>Requisitos funcionais e não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EEC41F4" w14:textId="77777777" w:rsidR="000E42F7" w:rsidRDefault="000E42F7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34" w:history="1">
        <w:r w:rsidRPr="008823FB">
          <w:rPr>
            <w:rStyle w:val="Hiperligao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Pr="008823FB">
          <w:rPr>
            <w:rStyle w:val="Hiperligao"/>
            <w:noProof/>
          </w:rPr>
          <w:t>Desenho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8AAF679" w14:textId="77777777" w:rsidR="000E42F7" w:rsidRDefault="000E42F7">
      <w:pPr>
        <w:pStyle w:val="ndice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35" w:history="1">
        <w:r w:rsidRPr="008823FB">
          <w:rPr>
            <w:rStyle w:val="Hiperligao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Pr="008823FB">
          <w:rPr>
            <w:rStyle w:val="Hiperligao"/>
            <w:noProof/>
          </w:rPr>
          <w:t>Implementação da Solução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1BE48B7" w14:textId="77777777" w:rsidR="000E42F7" w:rsidRDefault="000E42F7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36" w:history="1">
        <w:r w:rsidRPr="008823FB">
          <w:rPr>
            <w:rStyle w:val="Hiperligao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Pr="008823FB">
          <w:rPr>
            <w:rStyle w:val="Hiperligao"/>
            <w:noProof/>
          </w:rPr>
          <w:t>Descrição da implementação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BF85644" w14:textId="77777777" w:rsidR="000E42F7" w:rsidRDefault="000E42F7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37" w:history="1">
        <w:r w:rsidRPr="008823FB">
          <w:rPr>
            <w:rStyle w:val="Hiperligao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Pr="008823FB">
          <w:rPr>
            <w:rStyle w:val="Hiperligao"/>
            <w:noProof/>
          </w:rPr>
          <w:t>Testes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_Toc5805937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1125AFA" w14:textId="77777777" w:rsidR="000E42F7" w:rsidRDefault="000E42F7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38" w:history="1">
        <w:r w:rsidRPr="008823FB">
          <w:rPr>
            <w:rStyle w:val="Hiperligao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Pr="008823FB">
          <w:rPr>
            <w:rStyle w:val="Hiperligao"/>
            <w:noProof/>
          </w:rPr>
          <w:t>Avaliação da solução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_Toc5805938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838EE5C" w14:textId="77777777" w:rsidR="000E42F7" w:rsidRDefault="000E42F7">
      <w:pPr>
        <w:pStyle w:val="ndice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39" w:history="1">
        <w:r w:rsidRPr="008823FB">
          <w:rPr>
            <w:rStyle w:val="Hiperligao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Pr="008823FB">
          <w:rPr>
            <w:rStyle w:val="Hiperligao"/>
            <w:noProof/>
          </w:rPr>
          <w:t>Conclusões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B1CE21E" w14:textId="77777777" w:rsidR="000E42F7" w:rsidRDefault="000E42F7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40" w:history="1">
        <w:r w:rsidRPr="008823FB">
          <w:rPr>
            <w:rStyle w:val="Hiperligao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Pr="008823FB">
          <w:rPr>
            <w:rStyle w:val="Hiperligao"/>
            <w:noProof/>
          </w:rPr>
          <w:t>Objetivos concretizados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E1B5031" w14:textId="77777777" w:rsidR="000E42F7" w:rsidRDefault="000E42F7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41" w:history="1">
        <w:r w:rsidRPr="008823FB">
          <w:rPr>
            <w:rStyle w:val="Hiperligao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Pr="008823FB">
          <w:rPr>
            <w:rStyle w:val="Hiperligao"/>
            <w:noProof/>
          </w:rPr>
          <w:t>Limitações e trabalho futuro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8E069F4" w14:textId="77777777" w:rsidR="000E42F7" w:rsidRDefault="000E42F7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42" w:history="1">
        <w:r w:rsidRPr="008823FB">
          <w:rPr>
            <w:rStyle w:val="Hiperligao"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Pr="008823FB">
          <w:rPr>
            <w:rStyle w:val="Hiperligao"/>
            <w:noProof/>
          </w:rPr>
          <w:t>Apreciação final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44D7CBF" w14:textId="77777777" w:rsidR="000E42F7" w:rsidRDefault="000E42F7">
      <w:pPr>
        <w:pStyle w:val="ndice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43" w:history="1">
        <w:r w:rsidRPr="008823FB">
          <w:rPr>
            <w:rStyle w:val="Hiperligao"/>
            <w:noProof/>
          </w:rPr>
          <w:t>Referências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6BB793AF" w14:textId="77777777" w:rsidR="000E42F7" w:rsidRDefault="000E42F7">
      <w:pPr>
        <w:pStyle w:val="ndice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44" w:history="1">
        <w:r w:rsidRPr="008823FB">
          <w:rPr>
            <w:rStyle w:val="Hiperligao"/>
            <w:noProof/>
          </w:rPr>
          <w:t>Anexo A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Pr="008823FB">
          <w:rPr>
            <w:rStyle w:val="Hiperligao"/>
            <w:noProof/>
          </w:rPr>
          <w:t>Conteúdo em anexos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7CA99AC7" w14:textId="77777777" w:rsidR="000E42F7" w:rsidRDefault="000E42F7">
      <w:pPr>
        <w:pStyle w:val="ndice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45" w:history="1">
        <w:r w:rsidRPr="008823FB">
          <w:rPr>
            <w:rStyle w:val="Hiperligao"/>
            <w:noProof/>
          </w:rPr>
          <w:t>Anexo B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Pr="008823FB">
          <w:rPr>
            <w:rStyle w:val="Hiperligao"/>
            <w:noProof/>
          </w:rPr>
          <w:t>Regras de Conteúdo e Estrutura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11A3CE64" w14:textId="77777777" w:rsidR="000E42F7" w:rsidRDefault="000E42F7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46" w:history="1">
        <w:r w:rsidRPr="008823FB">
          <w:rPr>
            <w:rStyle w:val="Hiperligao"/>
            <w:noProof/>
          </w:rPr>
          <w:t>B.1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Pr="008823FB">
          <w:rPr>
            <w:rStyle w:val="Hiperligao"/>
            <w:noProof/>
          </w:rPr>
          <w:t>Linguagem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54317CD0" w14:textId="77777777" w:rsidR="000E42F7" w:rsidRDefault="000E42F7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47" w:history="1">
        <w:r w:rsidRPr="008823FB">
          <w:rPr>
            <w:rStyle w:val="Hiperligao"/>
            <w:noProof/>
          </w:rPr>
          <w:t>B.2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Pr="008823FB">
          <w:rPr>
            <w:rStyle w:val="Hiperligao"/>
            <w:noProof/>
          </w:rPr>
          <w:t>Formatação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098E1108" w14:textId="77777777" w:rsidR="000E42F7" w:rsidRDefault="000E42F7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48" w:history="1">
        <w:r w:rsidRPr="008823FB">
          <w:rPr>
            <w:rStyle w:val="Hiperligao"/>
            <w:noProof/>
          </w:rPr>
          <w:t>B.3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Pr="008823FB">
          <w:rPr>
            <w:rStyle w:val="Hiperligao"/>
            <w:noProof/>
          </w:rPr>
          <w:t>Imagens e tabelas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2A300EBD" w14:textId="77777777" w:rsidR="000E42F7" w:rsidRDefault="000E42F7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49" w:history="1">
        <w:r w:rsidRPr="008823FB">
          <w:rPr>
            <w:rStyle w:val="Hiperligao"/>
            <w:noProof/>
          </w:rPr>
          <w:t>B.4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Pr="008823FB">
          <w:rPr>
            <w:rStyle w:val="Hiperligao"/>
            <w:noProof/>
          </w:rPr>
          <w:t>Referências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10B2304B" w14:textId="77777777" w:rsidR="000E42F7" w:rsidRDefault="000E42F7">
      <w:pPr>
        <w:pStyle w:val="ndice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50" w:history="1">
        <w:r w:rsidRPr="008823FB">
          <w:rPr>
            <w:rStyle w:val="Hiperligao"/>
            <w:noProof/>
          </w:rPr>
          <w:t>Anexo C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Pr="008823FB">
          <w:rPr>
            <w:rStyle w:val="Hiperligao"/>
            <w:noProof/>
          </w:rPr>
          <w:t>Plágio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_Toc5805950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60B41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3DC4A608" w14:textId="27846DF0" w:rsidR="00325B95" w:rsidRDefault="00325B95">
      <w:pPr>
        <w:pStyle w:val="indice"/>
        <w:tabs>
          <w:tab w:val="left" w:pos="480"/>
          <w:tab w:val="right" w:leader="dot" w:pos="8302"/>
        </w:tabs>
        <w:rPr>
          <w:sz w:val="22"/>
        </w:rPr>
        <w:sectPr w:rsidR="00325B95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oddPage"/>
          <w:pgSz w:w="11906" w:h="16838"/>
          <w:pgMar w:top="1440" w:right="1797" w:bottom="1440" w:left="1797" w:header="709" w:footer="709" w:gutter="0"/>
          <w:pgNumType w:fmt="lowerRoman"/>
          <w:cols w:space="720"/>
          <w:docGrid w:linePitch="360"/>
        </w:sectPr>
      </w:pPr>
      <w:r>
        <w:fldChar w:fldCharType="end"/>
      </w:r>
    </w:p>
    <w:p w14:paraId="3C224936" w14:textId="77777777" w:rsidR="00325B95" w:rsidRDefault="00325B95">
      <w:pPr>
        <w:pStyle w:val="indice"/>
      </w:pPr>
      <w:r>
        <w:lastRenderedPageBreak/>
        <w:t>Índice de Figuras</w:t>
      </w:r>
    </w:p>
    <w:p w14:paraId="05BC5C6C" w14:textId="12D074E8" w:rsidR="00735EB6" w:rsidRDefault="00325B95">
      <w:pPr>
        <w:pStyle w:val="ndicedeilustraes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735EB6">
        <w:rPr>
          <w:noProof/>
        </w:rPr>
        <w:t>Figura 1 - Exemplo de imagens a) difícil leitura; b) fácil leitura (Sousa 2002)</w:t>
      </w:r>
      <w:r w:rsidR="00735EB6">
        <w:rPr>
          <w:noProof/>
        </w:rPr>
        <w:tab/>
      </w:r>
      <w:r w:rsidR="00735EB6">
        <w:rPr>
          <w:noProof/>
        </w:rPr>
        <w:fldChar w:fldCharType="begin"/>
      </w:r>
      <w:r w:rsidR="00735EB6">
        <w:rPr>
          <w:noProof/>
        </w:rPr>
        <w:instrText xml:space="preserve"> PAGEREF _Toc4158075 \h </w:instrText>
      </w:r>
      <w:r w:rsidR="00735EB6">
        <w:rPr>
          <w:noProof/>
        </w:rPr>
      </w:r>
      <w:r w:rsidR="00735EB6">
        <w:rPr>
          <w:noProof/>
        </w:rPr>
        <w:fldChar w:fldCharType="separate"/>
      </w:r>
      <w:r w:rsidR="00760B41">
        <w:rPr>
          <w:noProof/>
        </w:rPr>
        <w:t>16</w:t>
      </w:r>
      <w:r w:rsidR="00735EB6">
        <w:rPr>
          <w:noProof/>
        </w:rPr>
        <w:fldChar w:fldCharType="end"/>
      </w:r>
    </w:p>
    <w:p w14:paraId="26325FDF" w14:textId="3EF6AC6D" w:rsidR="00735EB6" w:rsidRDefault="00735EB6">
      <w:pPr>
        <w:pStyle w:val="ndicedeilustraes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r>
        <w:rPr>
          <w:noProof/>
        </w:rPr>
        <w:t>Figura 2 - Exemplo de lista de Referências (Sousa, 2002)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_Toc4158076 \h </w:instrText>
      </w:r>
      <w:r>
        <w:rPr>
          <w:noProof/>
        </w:rPr>
      </w:r>
      <w:r>
        <w:rPr>
          <w:noProof/>
        </w:rPr>
        <w:fldChar w:fldCharType="separate"/>
      </w:r>
      <w:r w:rsidR="00760B41">
        <w:rPr>
          <w:noProof/>
        </w:rPr>
        <w:t>18</w:t>
      </w:r>
      <w:r>
        <w:rPr>
          <w:noProof/>
        </w:rPr>
        <w:fldChar w:fldCharType="end"/>
      </w:r>
    </w:p>
    <w:p w14:paraId="23DEE223" w14:textId="77777777" w:rsidR="00DA22BE" w:rsidRDefault="00325B95">
      <w:pPr>
        <w:pStyle w:val="ndice1"/>
        <w:tabs>
          <w:tab w:val="right" w:leader="dot" w:pos="8312"/>
        </w:tabs>
      </w:pPr>
      <w:r>
        <w:fldChar w:fldCharType="end"/>
      </w:r>
    </w:p>
    <w:p w14:paraId="71AEAAD4" w14:textId="77777777" w:rsidR="00037D41" w:rsidRDefault="00037D41" w:rsidP="00037D41"/>
    <w:p w14:paraId="2A6D4A67" w14:textId="77777777" w:rsidR="00037D41" w:rsidRDefault="00037D41" w:rsidP="00037D41"/>
    <w:p w14:paraId="5C177AFC" w14:textId="77777777" w:rsidR="00037D41" w:rsidRDefault="00037D41" w:rsidP="00037D41"/>
    <w:p w14:paraId="2AC049F5" w14:textId="77777777" w:rsidR="00037D41" w:rsidRDefault="00037D41" w:rsidP="00037D41"/>
    <w:p w14:paraId="506DAAB1" w14:textId="77777777" w:rsidR="00037D41" w:rsidRDefault="00037D41" w:rsidP="00037D41"/>
    <w:p w14:paraId="4208FE97" w14:textId="77777777" w:rsidR="00037D41" w:rsidRDefault="00037D41" w:rsidP="00037D41"/>
    <w:p w14:paraId="36C2809C" w14:textId="2AED6926" w:rsidR="00037D41" w:rsidRDefault="00037D41" w:rsidP="00037D41"/>
    <w:p w14:paraId="70E79A03" w14:textId="000C62AD" w:rsidR="00037D41" w:rsidRDefault="00037D41" w:rsidP="00037D41"/>
    <w:p w14:paraId="76322471" w14:textId="7CACF996" w:rsidR="00037D41" w:rsidRDefault="00037D41" w:rsidP="00037D41"/>
    <w:p w14:paraId="12EFE4C2" w14:textId="1827A44C" w:rsidR="00037D41" w:rsidRDefault="00037D41" w:rsidP="00037D41"/>
    <w:p w14:paraId="43D6A577" w14:textId="1C96A65E" w:rsidR="00037D41" w:rsidRDefault="00037D41" w:rsidP="00037D41"/>
    <w:p w14:paraId="5A791959" w14:textId="77777777" w:rsidR="00037D41" w:rsidRDefault="00037D41" w:rsidP="00037D41"/>
    <w:p w14:paraId="6BFCE936" w14:textId="77777777" w:rsidR="00037D41" w:rsidRDefault="00037D41" w:rsidP="00037D41"/>
    <w:p w14:paraId="608BB720" w14:textId="38D63CD0" w:rsidR="00037D41" w:rsidRPr="005F5E46" w:rsidRDefault="00AD092B" w:rsidP="00037D41">
      <w:pPr>
        <w:rPr>
          <w:b/>
          <w:color w:val="FF0000"/>
          <w:sz w:val="32"/>
          <w:szCs w:val="36"/>
        </w:rPr>
      </w:pPr>
      <w:r w:rsidRPr="005F5E46">
        <w:rPr>
          <w:b/>
          <w:color w:val="FF0000"/>
          <w:sz w:val="32"/>
          <w:szCs w:val="36"/>
        </w:rPr>
        <w:t>(</w:t>
      </w:r>
      <w:r w:rsidR="00037D41" w:rsidRPr="005F5E46">
        <w:rPr>
          <w:b/>
          <w:color w:val="FF0000"/>
          <w:sz w:val="32"/>
          <w:szCs w:val="36"/>
        </w:rPr>
        <w:t xml:space="preserve">O documento não pode exceder as </w:t>
      </w:r>
      <w:r w:rsidR="00467BBF" w:rsidRPr="005F5E46">
        <w:rPr>
          <w:b/>
          <w:color w:val="FF0000"/>
          <w:sz w:val="32"/>
          <w:szCs w:val="36"/>
        </w:rPr>
        <w:t>7</w:t>
      </w:r>
      <w:r w:rsidR="00037D41" w:rsidRPr="005F5E46">
        <w:rPr>
          <w:b/>
          <w:color w:val="FF0000"/>
          <w:sz w:val="32"/>
          <w:szCs w:val="36"/>
        </w:rPr>
        <w:t>0 páginas</w:t>
      </w:r>
      <w:r w:rsidRPr="005F5E46">
        <w:rPr>
          <w:b/>
          <w:color w:val="FF0000"/>
          <w:sz w:val="32"/>
          <w:szCs w:val="36"/>
        </w:rPr>
        <w:t>, contando</w:t>
      </w:r>
      <w:r w:rsidR="00037D41" w:rsidRPr="005F5E46">
        <w:rPr>
          <w:b/>
          <w:color w:val="FF0000"/>
          <w:sz w:val="32"/>
          <w:szCs w:val="36"/>
        </w:rPr>
        <w:t xml:space="preserve"> desde a primeira página da Introdução até à última página da Conclusão)</w:t>
      </w:r>
    </w:p>
    <w:p w14:paraId="17391A0D" w14:textId="6DB3E16A" w:rsidR="00037D41" w:rsidRPr="00037D41" w:rsidRDefault="00037D41" w:rsidP="00AD092B">
      <w:pPr>
        <w:sectPr w:rsidR="00037D41" w:rsidRPr="00037D41" w:rsidSect="00A24290"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pgSz w:w="11906" w:h="16838"/>
          <w:pgMar w:top="1440" w:right="1797" w:bottom="1440" w:left="1797" w:header="709" w:footer="709" w:gutter="0"/>
          <w:pgNumType w:fmt="lowerRoman"/>
          <w:cols w:space="720"/>
          <w:titlePg/>
          <w:docGrid w:linePitch="360"/>
        </w:sectPr>
      </w:pPr>
    </w:p>
    <w:p w14:paraId="3CEE8011" w14:textId="77777777" w:rsidR="00325B95" w:rsidRDefault="00325B95">
      <w:pPr>
        <w:pStyle w:val="indice"/>
      </w:pPr>
      <w:r>
        <w:lastRenderedPageBreak/>
        <w:t>Índice de Tabelas</w:t>
      </w:r>
    </w:p>
    <w:p w14:paraId="14B20C43" w14:textId="26EB20EF" w:rsidR="00D90EC9" w:rsidRDefault="00463D92">
      <w:pPr>
        <w:pStyle w:val="ndicedeilustraes"/>
        <w:tabs>
          <w:tab w:val="right" w:leader="dot" w:pos="8302"/>
        </w:tabs>
        <w:rPr>
          <w:noProof/>
        </w:rPr>
      </w:pPr>
      <w:r>
        <w:fldChar w:fldCharType="begin"/>
      </w:r>
      <w:r>
        <w:instrText xml:space="preserve"> TOC \c "TABELA" </w:instrText>
      </w:r>
      <w:r>
        <w:fldChar w:fldCharType="separate"/>
      </w:r>
      <w:r w:rsidR="00D90EC9">
        <w:rPr>
          <w:noProof/>
        </w:rPr>
        <w:t>Tabela 1 - Exemplo de tabela</w:t>
      </w:r>
      <w:r w:rsidR="00D90EC9">
        <w:rPr>
          <w:noProof/>
        </w:rPr>
        <w:tab/>
      </w:r>
      <w:r w:rsidR="00D90EC9">
        <w:rPr>
          <w:noProof/>
        </w:rPr>
        <w:fldChar w:fldCharType="begin"/>
      </w:r>
      <w:r w:rsidR="00D90EC9">
        <w:rPr>
          <w:noProof/>
        </w:rPr>
        <w:instrText xml:space="preserve"> PAGEREF _Toc3826194 \h </w:instrText>
      </w:r>
      <w:r w:rsidR="00D90EC9">
        <w:rPr>
          <w:noProof/>
        </w:rPr>
      </w:r>
      <w:r w:rsidR="00D90EC9">
        <w:rPr>
          <w:noProof/>
        </w:rPr>
        <w:fldChar w:fldCharType="separate"/>
      </w:r>
      <w:r w:rsidR="00760B41">
        <w:rPr>
          <w:noProof/>
        </w:rPr>
        <w:t>16</w:t>
      </w:r>
      <w:r w:rsidR="00D90EC9">
        <w:rPr>
          <w:noProof/>
        </w:rPr>
        <w:fldChar w:fldCharType="end"/>
      </w:r>
    </w:p>
    <w:p w14:paraId="7DD04811" w14:textId="77777777" w:rsidR="001479CC" w:rsidRDefault="001479CC" w:rsidP="001479CC">
      <w:pPr>
        <w:rPr>
          <w:rFonts w:eastAsiaTheme="minorEastAsia"/>
        </w:rPr>
      </w:pPr>
    </w:p>
    <w:p w14:paraId="6F8E5C29" w14:textId="77777777" w:rsidR="001479CC" w:rsidRDefault="00463D92">
      <w:pPr>
        <w:pStyle w:val="ndice1"/>
        <w:tabs>
          <w:tab w:val="right" w:leader="dot" w:pos="8312"/>
        </w:tabs>
        <w:sectPr w:rsidR="001479CC" w:rsidSect="00DA22BE">
          <w:type w:val="oddPage"/>
          <w:pgSz w:w="11906" w:h="16838"/>
          <w:pgMar w:top="1440" w:right="1797" w:bottom="1440" w:left="1797" w:header="709" w:footer="709" w:gutter="0"/>
          <w:pgNumType w:fmt="lowerRoman"/>
          <w:cols w:space="720"/>
          <w:titlePg/>
          <w:docGrid w:linePitch="360"/>
        </w:sectPr>
      </w:pPr>
      <w:r>
        <w:fldChar w:fldCharType="end"/>
      </w:r>
    </w:p>
    <w:p w14:paraId="7EA821EC" w14:textId="77777777" w:rsidR="00325B95" w:rsidRDefault="00325B95">
      <w:pPr>
        <w:pStyle w:val="indice"/>
      </w:pPr>
      <w:r>
        <w:lastRenderedPageBreak/>
        <w:t>Notação e Glossário</w:t>
      </w:r>
    </w:p>
    <w:p w14:paraId="132A570B" w14:textId="77777777" w:rsidR="00325B95" w:rsidRDefault="00325B95"/>
    <w:tbl>
      <w:tblPr>
        <w:tblW w:w="8528" w:type="dxa"/>
        <w:tblLayout w:type="fixed"/>
        <w:tblLook w:val="0000" w:firstRow="0" w:lastRow="0" w:firstColumn="0" w:lastColumn="0" w:noHBand="0" w:noVBand="0"/>
      </w:tblPr>
      <w:tblGrid>
        <w:gridCol w:w="1368"/>
        <w:gridCol w:w="7160"/>
      </w:tblGrid>
      <w:tr w:rsidR="00325B95" w14:paraId="43A2A1A2" w14:textId="77777777" w:rsidTr="00E85108">
        <w:tc>
          <w:tcPr>
            <w:tcW w:w="1368" w:type="dxa"/>
            <w:shd w:val="clear" w:color="auto" w:fill="auto"/>
          </w:tcPr>
          <w:p w14:paraId="5A5A01A8" w14:textId="77777777" w:rsidR="00325B95" w:rsidRDefault="00325B95">
            <w:r>
              <w:rPr>
                <w:b/>
              </w:rPr>
              <w:t>CPU</w:t>
            </w:r>
          </w:p>
        </w:tc>
        <w:tc>
          <w:tcPr>
            <w:tcW w:w="7160" w:type="dxa"/>
            <w:shd w:val="clear" w:color="auto" w:fill="auto"/>
          </w:tcPr>
          <w:p w14:paraId="49FE80DE" w14:textId="77777777" w:rsidR="00325B95" w:rsidRDefault="00325B95">
            <w:r>
              <w:t>Processador</w:t>
            </w:r>
          </w:p>
        </w:tc>
      </w:tr>
      <w:tr w:rsidR="00E85108" w14:paraId="407B3ACD" w14:textId="77777777" w:rsidTr="00E85108">
        <w:tc>
          <w:tcPr>
            <w:tcW w:w="1368" w:type="dxa"/>
            <w:shd w:val="clear" w:color="auto" w:fill="auto"/>
          </w:tcPr>
          <w:p w14:paraId="2D0608A2" w14:textId="4E2CB7B5" w:rsidR="00E85108" w:rsidRDefault="00E85108" w:rsidP="00E85108">
            <w:pPr>
              <w:rPr>
                <w:b/>
              </w:rPr>
            </w:pPr>
            <w:r>
              <w:rPr>
                <w:b/>
              </w:rPr>
              <w:t>PHP</w:t>
            </w:r>
          </w:p>
        </w:tc>
        <w:tc>
          <w:tcPr>
            <w:tcW w:w="7160" w:type="dxa"/>
            <w:shd w:val="clear" w:color="auto" w:fill="auto"/>
          </w:tcPr>
          <w:p w14:paraId="5B860BB0" w14:textId="249087DA" w:rsidR="00E85108" w:rsidRDefault="00E85108" w:rsidP="00E85108">
            <w:r>
              <w:t>Linguagem de programação...</w:t>
            </w:r>
          </w:p>
        </w:tc>
      </w:tr>
      <w:tr w:rsidR="00E85108" w14:paraId="3BB8248F" w14:textId="77777777" w:rsidTr="00E85108">
        <w:tc>
          <w:tcPr>
            <w:tcW w:w="1368" w:type="dxa"/>
            <w:shd w:val="clear" w:color="auto" w:fill="auto"/>
          </w:tcPr>
          <w:p w14:paraId="511FADA6" w14:textId="77777777" w:rsidR="00E85108" w:rsidRDefault="00E85108" w:rsidP="00E85108">
            <w:pPr>
              <w:snapToGrid w:val="0"/>
            </w:pPr>
            <w:r>
              <w:rPr>
                <w:b/>
              </w:rPr>
              <w:t>SO</w:t>
            </w:r>
          </w:p>
        </w:tc>
        <w:tc>
          <w:tcPr>
            <w:tcW w:w="7160" w:type="dxa"/>
            <w:shd w:val="clear" w:color="auto" w:fill="auto"/>
          </w:tcPr>
          <w:p w14:paraId="4755A56D" w14:textId="77777777" w:rsidR="00E85108" w:rsidRDefault="00E85108" w:rsidP="00E85108">
            <w:pPr>
              <w:snapToGrid w:val="0"/>
            </w:pPr>
            <w:r>
              <w:t>Sistema operativo</w:t>
            </w:r>
          </w:p>
        </w:tc>
      </w:tr>
      <w:tr w:rsidR="00E85108" w14:paraId="0BD298F1" w14:textId="77777777" w:rsidTr="00E85108">
        <w:tc>
          <w:tcPr>
            <w:tcW w:w="1368" w:type="dxa"/>
            <w:shd w:val="clear" w:color="auto" w:fill="auto"/>
          </w:tcPr>
          <w:p w14:paraId="225F5340" w14:textId="77777777" w:rsidR="00E85108" w:rsidRDefault="00E85108" w:rsidP="00E85108">
            <w:pPr>
              <w:snapToGrid w:val="0"/>
            </w:pPr>
            <w:r>
              <w:rPr>
                <w:b/>
              </w:rPr>
              <w:t>WS</w:t>
            </w:r>
          </w:p>
        </w:tc>
        <w:tc>
          <w:tcPr>
            <w:tcW w:w="7160" w:type="dxa"/>
            <w:shd w:val="clear" w:color="auto" w:fill="auto"/>
          </w:tcPr>
          <w:p w14:paraId="3E0974CC" w14:textId="59B0A3AB" w:rsidR="00E85108" w:rsidRPr="003E0731" w:rsidRDefault="00E85108" w:rsidP="00E85108">
            <w:pPr>
              <w:snapToGrid w:val="0"/>
            </w:pPr>
            <w:r>
              <w:rPr>
                <w:iCs/>
              </w:rPr>
              <w:t xml:space="preserve">Serviço Web (do inglês </w:t>
            </w:r>
            <w:r>
              <w:rPr>
                <w:i/>
                <w:iCs/>
              </w:rPr>
              <w:t xml:space="preserve">Web </w:t>
            </w:r>
            <w:proofErr w:type="spellStart"/>
            <w:r>
              <w:rPr>
                <w:i/>
                <w:iCs/>
              </w:rPr>
              <w:t>service</w:t>
            </w:r>
            <w:proofErr w:type="spellEnd"/>
            <w:r>
              <w:rPr>
                <w:iCs/>
              </w:rPr>
              <w:t>)</w:t>
            </w:r>
          </w:p>
        </w:tc>
      </w:tr>
    </w:tbl>
    <w:p w14:paraId="5A6B8D5D" w14:textId="77777777" w:rsidR="00325B95" w:rsidRDefault="00325B95"/>
    <w:p w14:paraId="09B4D0F4" w14:textId="77777777" w:rsidR="00E0315B" w:rsidRDefault="00325B95">
      <w:pPr>
        <w:sectPr w:rsidR="00E0315B" w:rsidSect="001479CC">
          <w:type w:val="oddPage"/>
          <w:pgSz w:w="11906" w:h="16838"/>
          <w:pgMar w:top="1440" w:right="1797" w:bottom="1440" w:left="1797" w:header="709" w:footer="709" w:gutter="0"/>
          <w:pgNumType w:fmt="lowerRoman"/>
          <w:cols w:space="720"/>
          <w:titlePg/>
          <w:docGrid w:linePitch="360"/>
        </w:sectPr>
      </w:pPr>
      <w:r>
        <w:t xml:space="preserve">«Esta secção (glossário de termos) apresenta os conceitos ordenados alfabeticamente, símbolos matemáticos e acrónimos </w:t>
      </w:r>
      <w:r>
        <w:rPr>
          <w:b/>
          <w:u w:val="single"/>
        </w:rPr>
        <w:t>utilizados</w:t>
      </w:r>
      <w:r>
        <w:t xml:space="preserve"> no corpo do relatório.»</w:t>
      </w:r>
    </w:p>
    <w:p w14:paraId="607B082F" w14:textId="77777777" w:rsidR="00325B95" w:rsidRDefault="00325B95">
      <w:pPr>
        <w:pStyle w:val="Cabealho1"/>
      </w:pPr>
      <w:bookmarkStart w:id="1" w:name="_Toc5805924"/>
      <w:r>
        <w:lastRenderedPageBreak/>
        <w:t>Introdução</w:t>
      </w:r>
      <w:bookmarkEnd w:id="1"/>
    </w:p>
    <w:p w14:paraId="0A3C9722" w14:textId="23EA9705" w:rsidR="00B825E3" w:rsidRPr="008B18BD" w:rsidRDefault="00B825E3" w:rsidP="00B825E3">
      <w:pPr>
        <w:pStyle w:val="nota"/>
        <w:shd w:val="clear" w:color="auto" w:fill="FFFF99"/>
        <w:rPr>
          <w:b/>
        </w:rPr>
      </w:pPr>
      <w:r w:rsidRPr="00467BBF">
        <w:rPr>
          <w:b/>
          <w:highlight w:val="yellow"/>
        </w:rPr>
        <w:t xml:space="preserve">Nota: </w:t>
      </w:r>
      <w:r w:rsidRPr="00467BBF">
        <w:rPr>
          <w:b/>
          <w:highlight w:val="yellow"/>
        </w:rPr>
        <w:tab/>
        <w:t>Este guia de elaboração de relatório é apenas um guia não substituindo o diálogo necessário entre estudante e orientador para a melhor definição da estrutura e conteúdo do relatório em cada caso concreto.</w:t>
      </w:r>
    </w:p>
    <w:p w14:paraId="7D43BE76" w14:textId="77777777" w:rsidR="00B825E3" w:rsidRDefault="00B825E3" w:rsidP="00C16976"/>
    <w:p w14:paraId="254A0785" w14:textId="6AEF66B3" w:rsidR="00C16976" w:rsidRDefault="00325B95" w:rsidP="00C16976">
      <w:r>
        <w:t>A introdução deve dar ao leitor a informação básica necessária por forma a facilitar o enquadramento dos objetivos</w:t>
      </w:r>
      <w:r w:rsidR="00051C86">
        <w:t>, da abordagem seguida e</w:t>
      </w:r>
      <w:r>
        <w:t xml:space="preserve"> dos resultados. A introdução</w:t>
      </w:r>
      <w:r>
        <w:rPr>
          <w:rFonts w:ascii="TimesNewRoman" w:hAnsi="TimesNewRoman" w:cs="TimesNewRoman"/>
        </w:rPr>
        <w:t xml:space="preserve"> </w:t>
      </w:r>
      <w:r>
        <w:t xml:space="preserve">começa com uma perspetiva geral do problema em estudo (na secção de enquadramento) em que, à medida que vai progredindo, deve ir fornecendo informação mais específica até se abordar a área em concreto tratada no relatório. Deve descrever, de forma sucinta, o problema em estudo e </w:t>
      </w:r>
      <w:r w:rsidR="00C87133">
        <w:t xml:space="preserve">os </w:t>
      </w:r>
      <w:r w:rsidR="004F38D7">
        <w:t xml:space="preserve">objetivos. Deve também </w:t>
      </w:r>
      <w:r>
        <w:t>enunciar os principais métodos utilizados no trabalho, bem como a identificação clara dos</w:t>
      </w:r>
      <w:r w:rsidR="004F38D7">
        <w:t xml:space="preserve"> contributos e</w:t>
      </w:r>
      <w:r>
        <w:t xml:space="preserve"> aspetos inovadores da solução. A introdução deve terminar com a apresentação sucinta das secções que fazem parte do resto do relatório.</w:t>
      </w:r>
      <w:r w:rsidR="00C16976" w:rsidRPr="00C16976">
        <w:t xml:space="preserve"> </w:t>
      </w:r>
    </w:p>
    <w:p w14:paraId="20C3AC8C" w14:textId="246DA449" w:rsidR="003E0731" w:rsidRDefault="003E0731" w:rsidP="003E0731">
      <w:r>
        <w:t>Nota: deve usar frases curtas; adotar o impessoal em vez do pessoal (e.g. adotou-se vs. adotei vs. adotamos); usar verbos conjugados no presente; evitar encadear verbos seguidos (e.g. “esta secção vai ser descrito” vs. “esta secção descreve”); usar voz passiva vs. ativa (ver Anexos).</w:t>
      </w:r>
    </w:p>
    <w:p w14:paraId="54FF2C17" w14:textId="77777777" w:rsidR="007003B9" w:rsidRDefault="007003B9">
      <w:pPr>
        <w:pStyle w:val="Cabealho2"/>
      </w:pPr>
      <w:bookmarkStart w:id="2" w:name="_Toc5805925"/>
      <w:r>
        <w:t>Enquadramento</w:t>
      </w:r>
      <w:r w:rsidR="00037F4A">
        <w:t>/Contexto</w:t>
      </w:r>
      <w:bookmarkEnd w:id="2"/>
    </w:p>
    <w:p w14:paraId="5C4B5288" w14:textId="77777777" w:rsidR="00C70CD6" w:rsidRDefault="007003B9" w:rsidP="007003B9">
      <w:r w:rsidRPr="00084746">
        <w:t xml:space="preserve">Enquadrar o </w:t>
      </w:r>
      <w:r w:rsidR="00BE37AB">
        <w:t>problema</w:t>
      </w:r>
      <w:r w:rsidRPr="00084746">
        <w:t xml:space="preserve"> no âmbito </w:t>
      </w:r>
      <w:r w:rsidR="00BE37AB">
        <w:t xml:space="preserve">do projeto </w:t>
      </w:r>
      <w:r w:rsidRPr="00084746">
        <w:t>da organização proponente e descrever a motivação do estudante em aceitar este desafio. No caso de se tratar de um projeto proposto pelo estudante (sem estágio), descrever a motivação pessoal.</w:t>
      </w:r>
      <w:r w:rsidR="00C70CD6" w:rsidRPr="00C70CD6">
        <w:t xml:space="preserve"> </w:t>
      </w:r>
    </w:p>
    <w:p w14:paraId="50AA25FD" w14:textId="77777777" w:rsidR="00B27DFB" w:rsidRDefault="00B27DFB" w:rsidP="006559E1">
      <w:pPr>
        <w:pStyle w:val="Cabealho2"/>
      </w:pPr>
      <w:bookmarkStart w:id="3" w:name="_Toc5805926"/>
      <w:r>
        <w:t>Descrição do Problema</w:t>
      </w:r>
      <w:bookmarkEnd w:id="3"/>
    </w:p>
    <w:p w14:paraId="2A803B0B" w14:textId="77777777" w:rsidR="003F678F" w:rsidRPr="004F38D7" w:rsidRDefault="003F678F" w:rsidP="003F678F">
      <w:r w:rsidRPr="004F38D7">
        <w:t>O problema</w:t>
      </w:r>
      <w:r w:rsidR="005F73F9" w:rsidRPr="004F38D7">
        <w:t xml:space="preserve"> </w:t>
      </w:r>
      <w:r w:rsidRPr="004F38D7">
        <w:t>deve ser descrito de forma clara</w:t>
      </w:r>
      <w:r w:rsidR="004F38D7">
        <w:t>, de forma a que o leitor compreenda facilmente.</w:t>
      </w:r>
    </w:p>
    <w:p w14:paraId="1465F090" w14:textId="77777777" w:rsidR="006559E1" w:rsidRPr="006559E1" w:rsidRDefault="006559E1" w:rsidP="00082DD4">
      <w:pPr>
        <w:pStyle w:val="Cabealho3"/>
      </w:pPr>
      <w:r>
        <w:t xml:space="preserve">Objetivos </w:t>
      </w:r>
    </w:p>
    <w:p w14:paraId="25CA7671" w14:textId="7C92AD79" w:rsidR="006559E1" w:rsidRPr="00B27DFB" w:rsidRDefault="003F678F" w:rsidP="006559E1">
      <w:r>
        <w:t xml:space="preserve">Os objetivos devem ser </w:t>
      </w:r>
      <w:r w:rsidR="00104C7C">
        <w:t>descritos de forma detalhada</w:t>
      </w:r>
      <w:r w:rsidR="00104C7C" w:rsidRPr="00104C7C">
        <w:t xml:space="preserve"> devendo refletir a compreensão do </w:t>
      </w:r>
      <w:r w:rsidR="00104C7C">
        <w:t>estudante</w:t>
      </w:r>
      <w:r w:rsidR="00104C7C" w:rsidRPr="00104C7C">
        <w:t xml:space="preserve"> sobre o trabalho que </w:t>
      </w:r>
      <w:r w:rsidR="003E0731">
        <w:t>foi</w:t>
      </w:r>
      <w:r w:rsidR="00104C7C" w:rsidRPr="00104C7C">
        <w:t xml:space="preserve"> desenvolv</w:t>
      </w:r>
      <w:r w:rsidR="003E0731">
        <w:t>ido</w:t>
      </w:r>
      <w:r w:rsidR="00104C7C" w:rsidRPr="00104C7C">
        <w:t>.</w:t>
      </w:r>
    </w:p>
    <w:p w14:paraId="632E9461" w14:textId="77777777" w:rsidR="006559E1" w:rsidRDefault="006559E1" w:rsidP="00082DD4">
      <w:pPr>
        <w:pStyle w:val="Cabealho3"/>
      </w:pPr>
      <w:r>
        <w:lastRenderedPageBreak/>
        <w:t>Abordagem</w:t>
      </w:r>
    </w:p>
    <w:p w14:paraId="0CFF4A72" w14:textId="3275119C" w:rsidR="006559E1" w:rsidRPr="004F38D7" w:rsidRDefault="005F73F9" w:rsidP="006559E1">
      <w:r w:rsidRPr="004F38D7">
        <w:t>A aproximação preconizada para a solução do problema ou do tratamento do tema focado, onde estejam claras as contribuições previstas.</w:t>
      </w:r>
      <w:r w:rsidR="00FE6954">
        <w:t xml:space="preserve"> O objetivo </w:t>
      </w:r>
      <w:r w:rsidR="00E4332E">
        <w:t>é identificar a abordagem adotada (usando referência bibliográfica) e como foi aplicada ao projeto.</w:t>
      </w:r>
      <w:r w:rsidR="00FE6954">
        <w:t xml:space="preserve"> </w:t>
      </w:r>
    </w:p>
    <w:p w14:paraId="38D7BEE5" w14:textId="77777777" w:rsidR="006559E1" w:rsidRDefault="006559E1" w:rsidP="00082DD4">
      <w:pPr>
        <w:pStyle w:val="Cabealho3"/>
      </w:pPr>
      <w:r>
        <w:t>Contributos</w:t>
      </w:r>
    </w:p>
    <w:p w14:paraId="0F6BC026" w14:textId="15537D95" w:rsidR="00E4332E" w:rsidRDefault="00084746" w:rsidP="00084746">
      <w:r>
        <w:t>Deve</w:t>
      </w:r>
      <w:r w:rsidR="000A27EF">
        <w:t>m ser</w:t>
      </w:r>
      <w:r>
        <w:t xml:space="preserve"> apresenta</w:t>
      </w:r>
      <w:r w:rsidR="000A27EF">
        <w:t>dos</w:t>
      </w:r>
      <w:r>
        <w:t xml:space="preserve"> os aspetos inovadores e de realce do trabalho, bem como a identificação dos benefícios trazidos para a </w:t>
      </w:r>
      <w:r w:rsidR="000A27EF">
        <w:t>organização</w:t>
      </w:r>
      <w:r w:rsidR="00E4332E">
        <w:t xml:space="preserve"> (para a sociedade, para o ambiente,…)</w:t>
      </w:r>
      <w:r>
        <w:t>.</w:t>
      </w:r>
      <w:r w:rsidR="0098537F" w:rsidRPr="0098537F">
        <w:t xml:space="preserve"> </w:t>
      </w:r>
      <w:r w:rsidR="0098537F">
        <w:t xml:space="preserve">Devem ser identificadas as </w:t>
      </w:r>
      <w:r w:rsidR="0098537F" w:rsidRPr="0098537F">
        <w:t>contribuições previstas</w:t>
      </w:r>
      <w:r w:rsidR="0098537F">
        <w:t xml:space="preserve"> (podendo usar </w:t>
      </w:r>
      <w:r w:rsidR="0098537F" w:rsidRPr="0098537F">
        <w:t>estilo de apresentação por itens</w:t>
      </w:r>
      <w:r w:rsidR="0098537F">
        <w:t xml:space="preserve">). </w:t>
      </w:r>
    </w:p>
    <w:p w14:paraId="6A695831" w14:textId="77777777" w:rsidR="006559E1" w:rsidRPr="00084746" w:rsidRDefault="006559E1" w:rsidP="00084746">
      <w:pPr>
        <w:pStyle w:val="Cabealho3"/>
      </w:pPr>
      <w:r w:rsidRPr="00084746">
        <w:t>Planeamento do trabalho</w:t>
      </w:r>
      <w:r w:rsidR="00084746">
        <w:t xml:space="preserve"> </w:t>
      </w:r>
    </w:p>
    <w:p w14:paraId="66692E5C" w14:textId="77777777" w:rsidR="006559E1" w:rsidRDefault="006559E1" w:rsidP="006559E1">
      <w:r w:rsidRPr="00084746">
        <w:t>Nesta subsecção deve ser apresentado o planeamento (cronograma, etc.) definido para a execução do projeto com indicação das tarefas, datas e principais fases (</w:t>
      </w:r>
      <w:proofErr w:type="spellStart"/>
      <w:r w:rsidRPr="00084746">
        <w:rPr>
          <w:i/>
        </w:rPr>
        <w:t>milestones</w:t>
      </w:r>
      <w:proofErr w:type="spellEnd"/>
      <w:r w:rsidRPr="00084746">
        <w:rPr>
          <w:iCs/>
        </w:rPr>
        <w:t>)</w:t>
      </w:r>
      <w:r w:rsidRPr="00084746">
        <w:t>.</w:t>
      </w:r>
    </w:p>
    <w:p w14:paraId="6C24621A" w14:textId="77777777" w:rsidR="00084746" w:rsidRPr="0098537F" w:rsidRDefault="00830D48" w:rsidP="00E0315B">
      <w:pPr>
        <w:jc w:val="center"/>
        <w:rPr>
          <w:b/>
          <w:color w:val="FF0000"/>
        </w:rPr>
      </w:pPr>
      <w:r>
        <w:rPr>
          <w:b/>
          <w:color w:val="FF0000"/>
        </w:rPr>
        <w:t>(</w:t>
      </w:r>
      <w:r w:rsidR="00294A9D">
        <w:rPr>
          <w:b/>
          <w:color w:val="FF0000"/>
        </w:rPr>
        <w:t>p</w:t>
      </w:r>
      <w:r w:rsidR="00084746" w:rsidRPr="0098537F">
        <w:rPr>
          <w:b/>
          <w:color w:val="FF0000"/>
        </w:rPr>
        <w:t>oderá ir para anexo</w:t>
      </w:r>
      <w:r w:rsidR="00294A9D">
        <w:rPr>
          <w:b/>
          <w:color w:val="FF0000"/>
        </w:rPr>
        <w:t>)</w:t>
      </w:r>
    </w:p>
    <w:p w14:paraId="4AD461C0" w14:textId="77777777" w:rsidR="00325B95" w:rsidRDefault="007003B9" w:rsidP="006559E1">
      <w:pPr>
        <w:pStyle w:val="Cabealho2"/>
      </w:pPr>
      <w:bookmarkStart w:id="4" w:name="_Toc5805927"/>
      <w:r>
        <w:t>Estrutura</w:t>
      </w:r>
      <w:r w:rsidR="00325B95">
        <w:t xml:space="preserve"> do relatório</w:t>
      </w:r>
      <w:bookmarkEnd w:id="4"/>
    </w:p>
    <w:p w14:paraId="50B6E894" w14:textId="6B01B1C1" w:rsidR="00A12EFD" w:rsidRDefault="00325B95">
      <w:r>
        <w:t>Apresentação sucinta dos capítulos que fazem parte do relatório, descrevendo em poucos parágrafos o que cada um deles trata.</w:t>
      </w:r>
      <w:r w:rsidR="00A12EFD" w:rsidRPr="00A12EFD">
        <w:t xml:space="preserve"> </w:t>
      </w:r>
    </w:p>
    <w:p w14:paraId="140549D7" w14:textId="77777777" w:rsidR="00325B95" w:rsidRDefault="00A12EFD">
      <w:r w:rsidRPr="00A12EFD">
        <w:t xml:space="preserve">Para além da introdução, esta dissertação contém mais x capítulos. No capítulo 2, é descrito o estado da arte e são apresentados trabalhos relacionados. No capítulo </w:t>
      </w:r>
      <w:r>
        <w:t>3</w:t>
      </w:r>
      <w:r w:rsidRPr="00A12EFD">
        <w:t xml:space="preserve">, </w:t>
      </w:r>
      <w:r>
        <w:t>…</w:t>
      </w:r>
    </w:p>
    <w:p w14:paraId="0DD706DD" w14:textId="77777777" w:rsidR="00325B95" w:rsidRDefault="00325B95"/>
    <w:p w14:paraId="0D2F0F0D" w14:textId="0B1AEB6C" w:rsidR="00D3423D" w:rsidRPr="008420B4" w:rsidRDefault="00D3423D" w:rsidP="00E0315B">
      <w:pPr>
        <w:jc w:val="center"/>
        <w:rPr>
          <w:color w:val="FF0000"/>
        </w:rPr>
      </w:pPr>
      <w:r>
        <w:rPr>
          <w:b/>
          <w:color w:val="FF0000"/>
        </w:rPr>
        <w:t xml:space="preserve">(Este capítulo deverá ter no máximo </w:t>
      </w:r>
      <w:r w:rsidR="00AD092B">
        <w:rPr>
          <w:b/>
          <w:color w:val="FF0000"/>
        </w:rPr>
        <w:t>5</w:t>
      </w:r>
      <w:r w:rsidRPr="008420B4">
        <w:rPr>
          <w:b/>
          <w:color w:val="FF0000"/>
        </w:rPr>
        <w:t xml:space="preserve"> páginas</w:t>
      </w:r>
      <w:r>
        <w:rPr>
          <w:color w:val="FF0000"/>
        </w:rPr>
        <w:t>)</w:t>
      </w:r>
    </w:p>
    <w:p w14:paraId="3164F6BC" w14:textId="77777777" w:rsidR="002E1A36" w:rsidRDefault="002E1A36" w:rsidP="00E0315B">
      <w:pPr>
        <w:jc w:val="center"/>
        <w:sectPr w:rsidR="002E1A36" w:rsidSect="00E0315B">
          <w:footerReference w:type="first" r:id="rId46"/>
          <w:type w:val="oddPage"/>
          <w:pgSz w:w="11906" w:h="16838"/>
          <w:pgMar w:top="1440" w:right="1797" w:bottom="1440" w:left="1797" w:header="709" w:footer="709" w:gutter="0"/>
          <w:pgNumType w:start="1"/>
          <w:cols w:space="720"/>
          <w:titlePg/>
          <w:docGrid w:linePitch="360"/>
        </w:sectPr>
      </w:pPr>
    </w:p>
    <w:p w14:paraId="4345C204" w14:textId="77777777" w:rsidR="007003B9" w:rsidRDefault="00AA336A" w:rsidP="00280303">
      <w:pPr>
        <w:pStyle w:val="Cabealho1"/>
      </w:pPr>
      <w:bookmarkStart w:id="5" w:name="_Toc5805928"/>
      <w:r>
        <w:lastRenderedPageBreak/>
        <w:t>Estado da arte</w:t>
      </w:r>
      <w:bookmarkEnd w:id="5"/>
    </w:p>
    <w:p w14:paraId="6630E1D3" w14:textId="23D31BEC" w:rsidR="00AD011F" w:rsidRPr="00830D48" w:rsidRDefault="00830D48" w:rsidP="00C70CD6">
      <w:r w:rsidRPr="00830D48">
        <w:t>Ne</w:t>
      </w:r>
      <w:r w:rsidR="00C70CD6" w:rsidRPr="00830D48">
        <w:t xml:space="preserve">ste capítulo deve </w:t>
      </w:r>
      <w:r w:rsidRPr="00830D48">
        <w:t>constar um</w:t>
      </w:r>
      <w:r w:rsidR="00C70CD6" w:rsidRPr="00830D48">
        <w:t xml:space="preserve"> </w:t>
      </w:r>
      <w:r w:rsidRPr="00830D48">
        <w:t>resumo do</w:t>
      </w:r>
      <w:r w:rsidR="00C70CD6" w:rsidRPr="00830D48">
        <w:t xml:space="preserve"> trabalho relacionado </w:t>
      </w:r>
      <w:r w:rsidRPr="00830D48">
        <w:t xml:space="preserve">e tecnologias existentes, </w:t>
      </w:r>
      <w:r w:rsidR="00C70CD6" w:rsidRPr="00830D48">
        <w:t xml:space="preserve">com foco nos objetivos e contribuições </w:t>
      </w:r>
      <w:r w:rsidR="008443AF">
        <w:t xml:space="preserve">para </w:t>
      </w:r>
      <w:r w:rsidR="00C70CD6" w:rsidRPr="00830D48">
        <w:t xml:space="preserve">o </w:t>
      </w:r>
      <w:r w:rsidRPr="00830D48">
        <w:t>problema a resolver</w:t>
      </w:r>
      <w:r w:rsidR="00C70CD6" w:rsidRPr="00830D48">
        <w:t xml:space="preserve">. O capítulo deve demonstrar que o aluno procedeu </w:t>
      </w:r>
      <w:r w:rsidR="008443AF">
        <w:t xml:space="preserve">a </w:t>
      </w:r>
      <w:r w:rsidR="00C70CD6" w:rsidRPr="00830D48">
        <w:t xml:space="preserve">uma </w:t>
      </w:r>
      <w:r w:rsidR="00AD011F" w:rsidRPr="00830D48">
        <w:t>pesquisa</w:t>
      </w:r>
      <w:r w:rsidR="00C70CD6" w:rsidRPr="00830D48">
        <w:t xml:space="preserve"> bibliográfica para análise, tratamento e classificação preliminar. Esta síntese deve ser apresentada com as </w:t>
      </w:r>
      <w:r w:rsidR="00AD011F" w:rsidRPr="00830D48">
        <w:t>respetivas</w:t>
      </w:r>
      <w:r w:rsidR="00C70CD6" w:rsidRPr="00830D48">
        <w:t xml:space="preserve"> </w:t>
      </w:r>
      <w:r w:rsidR="00735EB6">
        <w:t>citações</w:t>
      </w:r>
      <w:r w:rsidR="00805525">
        <w:t xml:space="preserve"> e </w:t>
      </w:r>
      <w:r w:rsidR="0021442C">
        <w:t>referências</w:t>
      </w:r>
      <w:r w:rsidR="00C70CD6" w:rsidRPr="00830D48">
        <w:t xml:space="preserve"> (corretamente apresentadas n</w:t>
      </w:r>
      <w:r w:rsidR="00735EB6">
        <w:t xml:space="preserve">o capítulo de </w:t>
      </w:r>
      <w:r w:rsidR="00805525">
        <w:t>Referências</w:t>
      </w:r>
      <w:r w:rsidR="00C70CD6" w:rsidRPr="00830D48">
        <w:t xml:space="preserve">). </w:t>
      </w:r>
    </w:p>
    <w:p w14:paraId="4B4EF27D" w14:textId="77777777" w:rsidR="00280303" w:rsidRDefault="00280303" w:rsidP="00280303">
      <w:pPr>
        <w:pStyle w:val="Cabealho2"/>
      </w:pPr>
      <w:bookmarkStart w:id="6" w:name="_Toc5805929"/>
      <w:r>
        <w:t>Trabalhos relacionados</w:t>
      </w:r>
      <w:bookmarkEnd w:id="6"/>
    </w:p>
    <w:p w14:paraId="2EB9870B" w14:textId="431347DF" w:rsidR="00665289" w:rsidRDefault="00AA336A" w:rsidP="00AA336A">
      <w:r>
        <w:t xml:space="preserve">Rever e documentar o que está a ser feito atualmente na área em estudo em que se insere o </w:t>
      </w:r>
      <w:r w:rsidR="00B21711">
        <w:t xml:space="preserve">trabalho de </w:t>
      </w:r>
      <w:r>
        <w:t xml:space="preserve">projeto. </w:t>
      </w:r>
      <w:r w:rsidR="008443AF">
        <w:t>Esta secção é f</w:t>
      </w:r>
      <w:r>
        <w:t xml:space="preserve">undamental para justificar as contribuições </w:t>
      </w:r>
      <w:r w:rsidR="00B21711">
        <w:t xml:space="preserve">para </w:t>
      </w:r>
      <w:r>
        <w:t>o estado de conhecimento atual.</w:t>
      </w:r>
      <w:r w:rsidR="00665289">
        <w:t xml:space="preserve"> Pode ser utilizada uma tabela resumo de comparação das diferentes abordagens</w:t>
      </w:r>
      <w:r w:rsidRPr="00AA336A">
        <w:t xml:space="preserve"> </w:t>
      </w:r>
      <w:r w:rsidR="00665289">
        <w:t>com uma análise crítica.</w:t>
      </w:r>
    </w:p>
    <w:p w14:paraId="1E7E7E79" w14:textId="03B81D17" w:rsidR="00AA336A" w:rsidRPr="00B5025A" w:rsidRDefault="00B21711" w:rsidP="00AA336A">
      <w:pPr>
        <w:rPr>
          <w:b/>
        </w:rPr>
      </w:pPr>
      <w:r w:rsidRPr="00B5025A">
        <w:rPr>
          <w:b/>
        </w:rPr>
        <w:t xml:space="preserve">ATENÇÃO: </w:t>
      </w:r>
      <w:r w:rsidR="00AA336A" w:rsidRPr="00B5025A">
        <w:rPr>
          <w:b/>
        </w:rPr>
        <w:t>Muito cuidado para não copiar</w:t>
      </w:r>
      <w:r w:rsidR="004E650D" w:rsidRPr="00B5025A">
        <w:rPr>
          <w:b/>
        </w:rPr>
        <w:t xml:space="preserve"> trabalho de</w:t>
      </w:r>
      <w:r w:rsidR="00AA336A" w:rsidRPr="00B5025A">
        <w:rPr>
          <w:b/>
        </w:rPr>
        <w:t xml:space="preserve"> outros autores, sem atribuir os devidos créditos </w:t>
      </w:r>
      <w:r w:rsidR="002C434C" w:rsidRPr="00B5025A">
        <w:rPr>
          <w:b/>
        </w:rPr>
        <w:t>citando-o</w:t>
      </w:r>
      <w:r w:rsidR="00826E37" w:rsidRPr="00B5025A">
        <w:rPr>
          <w:b/>
        </w:rPr>
        <w:t xml:space="preserve"> </w:t>
      </w:r>
      <w:r w:rsidR="00AA336A" w:rsidRPr="00B5025A">
        <w:rPr>
          <w:b/>
        </w:rPr>
        <w:t xml:space="preserve">através da </w:t>
      </w:r>
      <w:r w:rsidR="002C434C" w:rsidRPr="00B5025A">
        <w:rPr>
          <w:b/>
        </w:rPr>
        <w:t xml:space="preserve">respetiva </w:t>
      </w:r>
      <w:r w:rsidR="00AA336A" w:rsidRPr="00B5025A">
        <w:rPr>
          <w:b/>
        </w:rPr>
        <w:t>referência.</w:t>
      </w:r>
      <w:r w:rsidR="00826E37" w:rsidRPr="00B5025A">
        <w:rPr>
          <w:b/>
        </w:rPr>
        <w:t xml:space="preserve"> Pode ser utilizado a norma APA ou IEEE</w:t>
      </w:r>
      <w:r w:rsidR="00240FB1">
        <w:rPr>
          <w:b/>
        </w:rPr>
        <w:t xml:space="preserve"> (</w:t>
      </w:r>
      <w:r w:rsidR="00E0315B">
        <w:rPr>
          <w:b/>
        </w:rPr>
        <w:fldChar w:fldCharType="begin"/>
      </w:r>
      <w:r w:rsidR="00E0315B">
        <w:rPr>
          <w:b/>
        </w:rPr>
        <w:instrText xml:space="preserve"> REF _Ref5804151 \r \h </w:instrText>
      </w:r>
      <w:r w:rsidR="00E0315B">
        <w:rPr>
          <w:b/>
        </w:rPr>
      </w:r>
      <w:r w:rsidR="00E0315B">
        <w:rPr>
          <w:b/>
        </w:rPr>
        <w:fldChar w:fldCharType="separate"/>
      </w:r>
      <w:r w:rsidR="00760B41">
        <w:rPr>
          <w:b/>
        </w:rPr>
        <w:t>Anexo C</w:t>
      </w:r>
      <w:r w:rsidR="00E0315B">
        <w:rPr>
          <w:b/>
        </w:rPr>
        <w:fldChar w:fldCharType="end"/>
      </w:r>
      <w:r w:rsidR="00240FB1">
        <w:rPr>
          <w:b/>
        </w:rPr>
        <w:t>)</w:t>
      </w:r>
      <w:r w:rsidR="00826E37" w:rsidRPr="00B5025A">
        <w:rPr>
          <w:b/>
        </w:rPr>
        <w:t>.</w:t>
      </w:r>
    </w:p>
    <w:p w14:paraId="75C6BAC0" w14:textId="77777777" w:rsidR="00280303" w:rsidRDefault="00280303">
      <w:pPr>
        <w:pStyle w:val="Cabealho2"/>
      </w:pPr>
      <w:bookmarkStart w:id="7" w:name="_Toc5805930"/>
      <w:r>
        <w:t>Tecnologias existentes</w:t>
      </w:r>
      <w:bookmarkEnd w:id="7"/>
    </w:p>
    <w:p w14:paraId="63F74CF0" w14:textId="0CCE1DCA" w:rsidR="009E43A4" w:rsidRDefault="00B21711" w:rsidP="009E43A4">
      <w:r>
        <w:t>Rever e documentar tecnologias existentes de modo a justificar a escolha utilizada para implementação da solução. Pode ser utilizada uma tabela resumo de comparação das diferentes abordagens</w:t>
      </w:r>
      <w:r w:rsidRPr="00AA336A">
        <w:t xml:space="preserve"> </w:t>
      </w:r>
      <w:r>
        <w:t>com uma análise crítica.</w:t>
      </w:r>
      <w:r w:rsidR="00E4332E" w:rsidRPr="00E4332E">
        <w:t xml:space="preserve"> </w:t>
      </w:r>
      <w:r w:rsidR="00E4332E">
        <w:t>Caso a tecnologia tenha sido imposta pela organização, deve ser</w:t>
      </w:r>
      <w:r w:rsidR="00E4332E" w:rsidRPr="00E4332E">
        <w:t xml:space="preserve"> adota</w:t>
      </w:r>
      <w:r w:rsidR="00E4332E">
        <w:t>da</w:t>
      </w:r>
      <w:r w:rsidR="00E4332E" w:rsidRPr="00E4332E">
        <w:t xml:space="preserve"> uma postura cr</w:t>
      </w:r>
      <w:r w:rsidR="008443AF">
        <w:t>í</w:t>
      </w:r>
      <w:r w:rsidR="00E4332E" w:rsidRPr="00E4332E">
        <w:t>tica e fazer uma comparação com outras tecnologias alternativas</w:t>
      </w:r>
      <w:r w:rsidR="00E4332E">
        <w:t>.</w:t>
      </w:r>
    </w:p>
    <w:p w14:paraId="395C5A72" w14:textId="55B8FC5E" w:rsidR="00065F23" w:rsidRDefault="00065F23" w:rsidP="00065F23">
      <w:r w:rsidRPr="00CD2999">
        <w:rPr>
          <w:b/>
        </w:rPr>
        <w:t>Nota</w:t>
      </w:r>
      <w:r>
        <w:t>:</w:t>
      </w:r>
      <w:r w:rsidRPr="00065F23">
        <w:t xml:space="preserve"> </w:t>
      </w:r>
      <w:r>
        <w:t xml:space="preserve">Pode justificar-se </w:t>
      </w:r>
      <w:r w:rsidR="00CD2999">
        <w:t xml:space="preserve">acrescentar </w:t>
      </w:r>
      <w:r>
        <w:t>outra secção apresenta</w:t>
      </w:r>
      <w:r w:rsidR="008443AF">
        <w:t>n</w:t>
      </w:r>
      <w:r>
        <w:t>do o contexto tecnológico na empresa onde é feita uma descrição centrada no projeto daquilo que já existe na empresa e que de alguma forma condicionou (positiva ou negativamente) o trabalho realizado.</w:t>
      </w:r>
    </w:p>
    <w:p w14:paraId="53B4EFE0" w14:textId="77777777" w:rsidR="00D3423D" w:rsidRDefault="00D3423D" w:rsidP="00D3423D">
      <w:pPr>
        <w:rPr>
          <w:b/>
          <w:color w:val="FF0000"/>
        </w:rPr>
      </w:pPr>
    </w:p>
    <w:p w14:paraId="5CB621B7" w14:textId="2A5DDA18" w:rsidR="00D3423D" w:rsidRDefault="00D3423D" w:rsidP="00E0315B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(Este capítulo deverá ter no máximo </w:t>
      </w:r>
      <w:r w:rsidR="00AD092B">
        <w:rPr>
          <w:b/>
          <w:color w:val="FF0000"/>
        </w:rPr>
        <w:t>1</w:t>
      </w:r>
      <w:r w:rsidRPr="00B21711">
        <w:rPr>
          <w:b/>
          <w:color w:val="FF0000"/>
        </w:rPr>
        <w:t>0 páginas</w:t>
      </w:r>
      <w:r>
        <w:rPr>
          <w:b/>
          <w:color w:val="FF0000"/>
        </w:rPr>
        <w:t>)</w:t>
      </w:r>
    </w:p>
    <w:p w14:paraId="7E1091CB" w14:textId="77777777" w:rsidR="00D3423D" w:rsidRDefault="00D3423D" w:rsidP="00065F23"/>
    <w:p w14:paraId="075BFC8D" w14:textId="77777777" w:rsidR="002E1A36" w:rsidRDefault="002E1A36" w:rsidP="00D3423D">
      <w:pPr>
        <w:sectPr w:rsidR="002E1A36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440" w:right="1797" w:bottom="1440" w:left="1797" w:header="709" w:footer="709" w:gutter="0"/>
          <w:cols w:space="720"/>
          <w:titlePg/>
          <w:docGrid w:linePitch="360"/>
        </w:sectPr>
      </w:pPr>
    </w:p>
    <w:p w14:paraId="214F7053" w14:textId="77777777" w:rsidR="00325B95" w:rsidRPr="00B364D8" w:rsidRDefault="00D409FF">
      <w:pPr>
        <w:pStyle w:val="Cabealho1"/>
      </w:pPr>
      <w:bookmarkStart w:id="8" w:name="_Toc5805931"/>
      <w:r w:rsidRPr="00B364D8">
        <w:lastRenderedPageBreak/>
        <w:t>Análise</w:t>
      </w:r>
      <w:r w:rsidR="00215DBD" w:rsidRPr="00B364D8">
        <w:t xml:space="preserve"> e </w:t>
      </w:r>
      <w:r w:rsidR="00C07000" w:rsidRPr="00B364D8">
        <w:t>desenho</w:t>
      </w:r>
      <w:r w:rsidR="009E43A4" w:rsidRPr="00B364D8">
        <w:t xml:space="preserve"> da solução</w:t>
      </w:r>
      <w:bookmarkEnd w:id="8"/>
    </w:p>
    <w:p w14:paraId="7F94F185" w14:textId="33F2817C" w:rsidR="00325B95" w:rsidRDefault="00294A9D">
      <w:r>
        <w:t>O estudante deve</w:t>
      </w:r>
      <w:r w:rsidR="00325B95">
        <w:t xml:space="preserve"> questionar</w:t>
      </w:r>
      <w:r>
        <w:t xml:space="preserve"> se</w:t>
      </w:r>
      <w:r w:rsidR="00325B95">
        <w:t xml:space="preserve"> o relatório descreve </w:t>
      </w:r>
      <w:r w:rsidR="00B5025A">
        <w:t xml:space="preserve">o trabalho </w:t>
      </w:r>
      <w:r w:rsidR="00325B95">
        <w:t xml:space="preserve">de forma suficientemente detalhada para que possa ser compreendido e reproduzido, se necessário, no futuro por outras pessoas da organização. Todas as boas práticas abordadas no curso deverão ser </w:t>
      </w:r>
      <w:r w:rsidR="00E42E7A">
        <w:t>utilizadas</w:t>
      </w:r>
      <w:r w:rsidR="00325B95">
        <w:t xml:space="preserve"> neste capítulo e no relatório em geral.</w:t>
      </w:r>
      <w:r w:rsidR="00B5025A">
        <w:t xml:space="preserve"> </w:t>
      </w:r>
      <w:r w:rsidR="00325B95">
        <w:t xml:space="preserve">Note-se que este capítulo não deve conter exclusivamente a explicação da forma como métodos, técnicas, algoritmos, tecnologias, etc. foram usados, mas também o processo de compreensão do problema, a análise nos seus vários níveis, a identificação e especificação de requisitos, a modelação, a descrição dos componentes da solução, etc. Recomenda-se que a descrição técnica siga uma abordagem que parta do “geral” (descrição inicial do problema) para o “particular” (descrição técnica completa e coerente da </w:t>
      </w:r>
      <w:r w:rsidR="00325B95" w:rsidRPr="00294A9D">
        <w:t xml:space="preserve">solução), </w:t>
      </w:r>
      <w:r w:rsidR="00325B95" w:rsidRPr="00294A9D">
        <w:rPr>
          <w:bCs/>
        </w:rPr>
        <w:t>sem saltar etapas</w:t>
      </w:r>
      <w:r w:rsidR="00325B95" w:rsidRPr="00294A9D">
        <w:t>.</w:t>
      </w:r>
    </w:p>
    <w:p w14:paraId="10028590" w14:textId="7D2DAC32" w:rsidR="005D713E" w:rsidRDefault="00065F23" w:rsidP="00065F23">
      <w:r>
        <w:t xml:space="preserve">Nota: Pode justificar-se este </w:t>
      </w:r>
      <w:r w:rsidR="00B825E3">
        <w:t>capítulo</w:t>
      </w:r>
      <w:r>
        <w:t xml:space="preserve"> ser divido em dois (Análise do Problema </w:t>
      </w:r>
      <w:r w:rsidR="00E42E7A">
        <w:t>e Desenho</w:t>
      </w:r>
      <w:r>
        <w:t xml:space="preserve"> da Solução).</w:t>
      </w:r>
    </w:p>
    <w:p w14:paraId="4BCA9DBC" w14:textId="1DEBD01D" w:rsidR="00325B95" w:rsidRPr="00E42E7A" w:rsidRDefault="00E42E7A" w:rsidP="007C0CB1">
      <w:pPr>
        <w:rPr>
          <w:b/>
          <w:color w:val="FF0000"/>
        </w:rPr>
      </w:pPr>
      <w:r w:rsidRPr="00E42E7A">
        <w:rPr>
          <w:b/>
          <w:sz w:val="24"/>
        </w:rPr>
        <w:t xml:space="preserve">Atenção: </w:t>
      </w:r>
      <w:r w:rsidR="007C0CB1" w:rsidRPr="00E42E7A">
        <w:rPr>
          <w:b/>
          <w:sz w:val="24"/>
        </w:rPr>
        <w:t>A</w:t>
      </w:r>
      <w:r w:rsidR="00325B95" w:rsidRPr="00E42E7A">
        <w:rPr>
          <w:b/>
          <w:sz w:val="24"/>
        </w:rPr>
        <w:t xml:space="preserve"> </w:t>
      </w:r>
      <w:r w:rsidR="007C0CB1" w:rsidRPr="00E42E7A">
        <w:rPr>
          <w:b/>
          <w:sz w:val="24"/>
        </w:rPr>
        <w:t>proposta de estrutura das subsecções seguintes adequa-se a</w:t>
      </w:r>
      <w:r w:rsidR="00325B95" w:rsidRPr="00E42E7A">
        <w:rPr>
          <w:b/>
          <w:sz w:val="24"/>
        </w:rPr>
        <w:t xml:space="preserve"> </w:t>
      </w:r>
      <w:r w:rsidR="007C0CB1" w:rsidRPr="00E42E7A">
        <w:rPr>
          <w:b/>
          <w:sz w:val="24"/>
        </w:rPr>
        <w:t>p</w:t>
      </w:r>
      <w:r w:rsidR="00325B95" w:rsidRPr="00E42E7A">
        <w:rPr>
          <w:b/>
          <w:sz w:val="24"/>
        </w:rPr>
        <w:t>rojetos/estágios de desenvolvimento de produto ou sistema</w:t>
      </w:r>
      <w:r w:rsidR="00687BA0" w:rsidRPr="00E42E7A">
        <w:rPr>
          <w:b/>
          <w:sz w:val="24"/>
        </w:rPr>
        <w:t xml:space="preserve">. </w:t>
      </w:r>
      <w:r w:rsidR="006A1299" w:rsidRPr="00E42E7A">
        <w:rPr>
          <w:b/>
          <w:sz w:val="24"/>
        </w:rPr>
        <w:t xml:space="preserve">O estudante deve, conjuntamente com o orientador, definir a estrutura </w:t>
      </w:r>
      <w:r w:rsidR="00F10064" w:rsidRPr="00E42E7A">
        <w:rPr>
          <w:b/>
          <w:sz w:val="24"/>
        </w:rPr>
        <w:t xml:space="preserve">de secções </w:t>
      </w:r>
      <w:r w:rsidR="006A1299" w:rsidRPr="00E42E7A">
        <w:rPr>
          <w:b/>
          <w:sz w:val="24"/>
        </w:rPr>
        <w:t>mais adequada ao seu projeto.</w:t>
      </w:r>
    </w:p>
    <w:p w14:paraId="4990F242" w14:textId="77777777" w:rsidR="00233852" w:rsidRDefault="00233852" w:rsidP="00233852">
      <w:pPr>
        <w:pStyle w:val="Cabealho2"/>
      </w:pPr>
      <w:bookmarkStart w:id="9" w:name="_Toc5805932"/>
      <w:r>
        <w:t>Domínio do problema</w:t>
      </w:r>
      <w:bookmarkEnd w:id="9"/>
    </w:p>
    <w:p w14:paraId="58AAB4ED" w14:textId="77777777" w:rsidR="00FC5E9F" w:rsidRDefault="00355BA4" w:rsidP="005B645A">
      <w:r>
        <w:t>Devem ser e</w:t>
      </w:r>
      <w:r w:rsidR="002A66E1">
        <w:t>specifica</w:t>
      </w:r>
      <w:r>
        <w:t>dos</w:t>
      </w:r>
      <w:r w:rsidR="002A66E1">
        <w:t xml:space="preserve"> os conceitos de domínio do problema através de artefactos adequados (</w:t>
      </w:r>
      <w:r w:rsidR="00B364D8">
        <w:t xml:space="preserve">e.g. glossário, </w:t>
      </w:r>
      <w:r w:rsidR="002A66E1">
        <w:t>modelo</w:t>
      </w:r>
      <w:r>
        <w:t xml:space="preserve"> </w:t>
      </w:r>
      <w:r w:rsidR="002A66E1">
        <w:t>de domínio)</w:t>
      </w:r>
      <w:r w:rsidR="00C07000">
        <w:t>.</w:t>
      </w:r>
      <w:r w:rsidR="009E43A4" w:rsidRPr="009E43A4">
        <w:t xml:space="preserve"> </w:t>
      </w:r>
    </w:p>
    <w:p w14:paraId="27EBD7F8" w14:textId="77777777" w:rsidR="00233852" w:rsidRDefault="00233852" w:rsidP="00233852">
      <w:pPr>
        <w:pStyle w:val="Cabealho2"/>
      </w:pPr>
      <w:bookmarkStart w:id="10" w:name="_Toc5805933"/>
      <w:r w:rsidRPr="00233852">
        <w:t>Requisitos funciona</w:t>
      </w:r>
      <w:r>
        <w:t>i</w:t>
      </w:r>
      <w:r w:rsidRPr="00233852">
        <w:t>s</w:t>
      </w:r>
      <w:r>
        <w:t xml:space="preserve"> e não funcionais</w:t>
      </w:r>
      <w:bookmarkEnd w:id="10"/>
    </w:p>
    <w:p w14:paraId="1DC8FFD7" w14:textId="7C89371C" w:rsidR="00554805" w:rsidRDefault="00C07000" w:rsidP="00554805">
      <w:r>
        <w:t xml:space="preserve">Especificar os </w:t>
      </w:r>
      <w:r w:rsidR="00E53500">
        <w:t xml:space="preserve">principais </w:t>
      </w:r>
      <w:r>
        <w:t>requisitos</w:t>
      </w:r>
      <w:r w:rsidR="007B754B">
        <w:t xml:space="preserve"> funcionais e não funcionais </w:t>
      </w:r>
      <w:r>
        <w:t>d</w:t>
      </w:r>
      <w:r w:rsidR="00E53500">
        <w:t>o</w:t>
      </w:r>
      <w:r>
        <w:t xml:space="preserve"> </w:t>
      </w:r>
      <w:r w:rsidR="00E53500">
        <w:t>sistema</w:t>
      </w:r>
      <w:r>
        <w:t>.</w:t>
      </w:r>
      <w:r w:rsidR="007B754B" w:rsidRPr="007B754B">
        <w:t xml:space="preserve"> </w:t>
      </w:r>
      <w:r w:rsidR="00355BA4">
        <w:t>O levantamento de requisitos pode</w:t>
      </w:r>
      <w:r w:rsidR="007B754B">
        <w:t xml:space="preserve"> ser obtido </w:t>
      </w:r>
      <w:r w:rsidR="007B754B" w:rsidRPr="007B754B">
        <w:t xml:space="preserve">dialogando com o cliente, </w:t>
      </w:r>
      <w:r w:rsidR="007B754B">
        <w:t xml:space="preserve">de forma a </w:t>
      </w:r>
      <w:r w:rsidR="007B754B" w:rsidRPr="007B754B">
        <w:t>identificar as funcionalidades de alto nível pretendidas no sistema para cada perfil de utilizador, recorrendo a diagramas de casos de utilização e/ou diagramas de domínio.</w:t>
      </w:r>
      <w:r w:rsidR="00554805">
        <w:t xml:space="preserve"> </w:t>
      </w:r>
      <w:r w:rsidR="00616F7E">
        <w:t>De um modo geral, pretende-se a documentação final dos requisitos (e não a sua evolução no tempo).</w:t>
      </w:r>
    </w:p>
    <w:p w14:paraId="430B9E2B" w14:textId="77777777" w:rsidR="00233852" w:rsidRDefault="00C07000">
      <w:pPr>
        <w:pStyle w:val="Cabealho2"/>
      </w:pPr>
      <w:bookmarkStart w:id="11" w:name="_Toc5805934"/>
      <w:r>
        <w:t>Desenho</w:t>
      </w:r>
      <w:bookmarkEnd w:id="11"/>
    </w:p>
    <w:p w14:paraId="4DCA7C7F" w14:textId="399078C3" w:rsidR="00616F7E" w:rsidRDefault="00616F7E" w:rsidP="002271F3">
      <w:r w:rsidRPr="00554805">
        <w:t xml:space="preserve">Dependendo do volume, </w:t>
      </w:r>
      <w:r>
        <w:t>o desenho</w:t>
      </w:r>
      <w:r w:rsidRPr="00554805">
        <w:t xml:space="preserve"> d</w:t>
      </w:r>
      <w:r>
        <w:t>a solução</w:t>
      </w:r>
      <w:r w:rsidRPr="00554805">
        <w:t xml:space="preserve"> pode ser </w:t>
      </w:r>
      <w:r w:rsidR="00FA7B35" w:rsidRPr="00554805">
        <w:t>inclu</w:t>
      </w:r>
      <w:r w:rsidR="00FA7B35">
        <w:t>í</w:t>
      </w:r>
      <w:r w:rsidR="00FA7B35" w:rsidRPr="00554805">
        <w:t>da</w:t>
      </w:r>
      <w:r w:rsidRPr="00554805">
        <w:t xml:space="preserve"> neste capítulo </w:t>
      </w:r>
      <w:r>
        <w:t xml:space="preserve">(uma secção) </w:t>
      </w:r>
      <w:r w:rsidRPr="00554805">
        <w:t>ou pode constituir um capítulo separado</w:t>
      </w:r>
      <w:r>
        <w:t>.</w:t>
      </w:r>
    </w:p>
    <w:p w14:paraId="2FBFA0E7" w14:textId="5C4EDAD8" w:rsidR="002271F3" w:rsidRDefault="00554805" w:rsidP="002271F3">
      <w:r>
        <w:lastRenderedPageBreak/>
        <w:t xml:space="preserve">O estudante deve </w:t>
      </w:r>
      <w:r w:rsidR="002271F3">
        <w:t xml:space="preserve">especificar a arquitetura global da solução (diagramas de componentes e outros se necessário, como por exemplo, diagramas de </w:t>
      </w:r>
      <w:r w:rsidR="00E42E7A">
        <w:t>implantação</w:t>
      </w:r>
      <w:r w:rsidR="002271F3">
        <w:t xml:space="preserve"> caso existam instalações) e deve apresentar uma justificação para a arquitetura que faça referência aos requisitos.</w:t>
      </w:r>
      <w:r w:rsidR="00616F7E">
        <w:t xml:space="preserve"> Se foram estudadas alternativas arquiteturais</w:t>
      </w:r>
      <w:r w:rsidR="00E42E7A">
        <w:t>, estas</w:t>
      </w:r>
      <w:r w:rsidR="00616F7E">
        <w:t xml:space="preserve"> devem ser apresentadas.</w:t>
      </w:r>
    </w:p>
    <w:p w14:paraId="5B9B96AF" w14:textId="5E8B30F2" w:rsidR="002271F3" w:rsidRDefault="002271F3" w:rsidP="002271F3">
      <w:r>
        <w:t>Apresentar uma especificação global do sistema com base em um ou mais diagramas de</w:t>
      </w:r>
      <w:r w:rsidR="00126D0A">
        <w:t xml:space="preserve"> </w:t>
      </w:r>
      <w:r>
        <w:t>Classes e apresentar especificações adicionais em casos que o justifiquem (e</w:t>
      </w:r>
      <w:r w:rsidR="00E42E7A">
        <w:t>.g.</w:t>
      </w:r>
      <w:r>
        <w:t xml:space="preserve"> diagramas de estados para classes com comportamento relativamente complexo).</w:t>
      </w:r>
    </w:p>
    <w:p w14:paraId="7AF0A617" w14:textId="77777777" w:rsidR="002271F3" w:rsidRDefault="002271F3" w:rsidP="002271F3">
      <w:r>
        <w:t>Especificar o modelo de dados, caso a solução contemple esse aspeto, e justificar o modelo</w:t>
      </w:r>
      <w:r w:rsidR="00126D0A">
        <w:t xml:space="preserve"> </w:t>
      </w:r>
      <w:r>
        <w:t>de dados com base nos artefactos anteriores (particularmente o diagrama de classes).</w:t>
      </w:r>
    </w:p>
    <w:p w14:paraId="6C122512" w14:textId="025CA38B" w:rsidR="00666C4A" w:rsidRDefault="008D7538" w:rsidP="00C07000">
      <w:r>
        <w:t>A aplicação de padrões e boas práticas é recomendada.</w:t>
      </w:r>
    </w:p>
    <w:p w14:paraId="5DB4ACC4" w14:textId="77777777" w:rsidR="002E1A36" w:rsidRDefault="002E1A36">
      <w:pPr>
        <w:suppressAutoHyphens w:val="0"/>
        <w:spacing w:before="0" w:line="240" w:lineRule="auto"/>
        <w:jc w:val="left"/>
        <w:rPr>
          <w:b/>
          <w:bCs/>
        </w:rPr>
        <w:sectPr w:rsidR="002E1A36" w:rsidSect="002E1A36">
          <w:type w:val="oddPage"/>
          <w:pgSz w:w="11906" w:h="16838"/>
          <w:pgMar w:top="1440" w:right="1797" w:bottom="1440" w:left="1797" w:header="709" w:footer="709" w:gutter="0"/>
          <w:cols w:space="720"/>
          <w:titlePg/>
          <w:docGrid w:linePitch="360"/>
        </w:sectPr>
      </w:pPr>
    </w:p>
    <w:p w14:paraId="1D7491CF" w14:textId="72BD3F02" w:rsidR="00B27DFB" w:rsidRDefault="00687E61" w:rsidP="00687E61">
      <w:pPr>
        <w:pStyle w:val="Cabealho1"/>
      </w:pPr>
      <w:bookmarkStart w:id="12" w:name="_Toc5805935"/>
      <w:r>
        <w:lastRenderedPageBreak/>
        <w:t>Implementação</w:t>
      </w:r>
      <w:r w:rsidR="003433FD">
        <w:t xml:space="preserve"> da </w:t>
      </w:r>
      <w:r w:rsidR="00B27DFB">
        <w:t>Solução</w:t>
      </w:r>
      <w:bookmarkEnd w:id="12"/>
      <w:r w:rsidR="00B27DFB">
        <w:t xml:space="preserve"> </w:t>
      </w:r>
    </w:p>
    <w:p w14:paraId="1C0A787C" w14:textId="77777777" w:rsidR="008A78C8" w:rsidRPr="00554805" w:rsidRDefault="008A78C8" w:rsidP="008A78C8">
      <w:r w:rsidRPr="00554805">
        <w:t xml:space="preserve">Este capítulo </w:t>
      </w:r>
      <w:r w:rsidR="007C0CB1" w:rsidRPr="00554805">
        <w:t>deve</w:t>
      </w:r>
      <w:r w:rsidRPr="00554805">
        <w:t xml:space="preserve"> ser dedicado à apresentação de detalhes relacionados com o enquadramento e implementação das soluções preconizadas no capítulo anterior. </w:t>
      </w:r>
      <w:r w:rsidR="007C0CB1" w:rsidRPr="00554805">
        <w:t>Note-se, no entanto,</w:t>
      </w:r>
      <w:r w:rsidRPr="00554805">
        <w:t xml:space="preserve"> que detalhes desnecessários à compreensão do trabalho devem ser remetidos para anexos.</w:t>
      </w:r>
      <w:r w:rsidR="00554805" w:rsidRPr="00554805">
        <w:t xml:space="preserve"> </w:t>
      </w:r>
      <w:r w:rsidRPr="00554805">
        <w:t>Dependendo do volume, a avaliação do trabalho pode ser incluída neste capítulo ou pode constituir um capítulo separado.</w:t>
      </w:r>
    </w:p>
    <w:p w14:paraId="58BCEF0F" w14:textId="77777777" w:rsidR="00DF40FE" w:rsidRPr="00DF40FE" w:rsidRDefault="00233852" w:rsidP="00DF40FE">
      <w:pPr>
        <w:pStyle w:val="Cabealho2"/>
      </w:pPr>
      <w:bookmarkStart w:id="13" w:name="_Toc5805936"/>
      <w:r>
        <w:t xml:space="preserve">Descrição </w:t>
      </w:r>
      <w:r w:rsidR="006559E1">
        <w:t>da implementação</w:t>
      </w:r>
      <w:bookmarkEnd w:id="13"/>
    </w:p>
    <w:p w14:paraId="632BED43" w14:textId="77777777" w:rsidR="00554805" w:rsidRDefault="00CB5814" w:rsidP="00554805">
      <w:r>
        <w:t xml:space="preserve">Descrever a </w:t>
      </w:r>
      <w:r w:rsidR="00D64FBB">
        <w:t xml:space="preserve">implementação da </w:t>
      </w:r>
      <w:r>
        <w:t xml:space="preserve">solução </w:t>
      </w:r>
      <w:r w:rsidR="00D64FBB">
        <w:t>proposta no capítulo anterior</w:t>
      </w:r>
      <w:r>
        <w:t>, podendo ser dadas explicações e evidências de soluções intercalares.</w:t>
      </w:r>
      <w:r w:rsidR="00D64FBB" w:rsidRPr="00D64FBB">
        <w:t xml:space="preserve"> </w:t>
      </w:r>
      <w:r w:rsidR="00D64FBB">
        <w:t>Devem também ser descritas as t</w:t>
      </w:r>
      <w:r w:rsidR="00D64FBB" w:rsidRPr="00D64FBB">
        <w:t xml:space="preserve">ecnologias e metodologias utilizadas (software, sistemas de operação, linguagens, dispositivos ou outras ferramentas) e perspetiva crítica sobre as mesmas. </w:t>
      </w:r>
    </w:p>
    <w:p w14:paraId="273A02E0" w14:textId="47801DE8" w:rsidR="00D64FBB" w:rsidRDefault="00554805" w:rsidP="00554805">
      <w:r>
        <w:t xml:space="preserve">Esta secção descreve a implementação da solução proposta </w:t>
      </w:r>
      <w:r w:rsidR="00222925">
        <w:t>no capítulo</w:t>
      </w:r>
      <w:r>
        <w:t xml:space="preserve"> anterior. Alguns dos diagramas referidos na secção anterior podem aparecer nesta secção</w:t>
      </w:r>
      <w:r w:rsidR="00222925">
        <w:t>.</w:t>
      </w:r>
      <w:r w:rsidR="00F25A89">
        <w:t xml:space="preserve"> </w:t>
      </w:r>
      <w:r w:rsidR="00222925">
        <w:t xml:space="preserve">Por exemplo, </w:t>
      </w:r>
      <w:r>
        <w:t>diagramas de classes ou diagramas de módulos</w:t>
      </w:r>
      <w:r w:rsidR="00222925">
        <w:t xml:space="preserve">, sendo </w:t>
      </w:r>
      <w:r>
        <w:t xml:space="preserve">detalhadas as operações de cada classe ou as funções de cada módulo (diagramas de atividades). </w:t>
      </w:r>
      <w:r w:rsidR="00222925">
        <w:t xml:space="preserve">Devem </w:t>
      </w:r>
      <w:r>
        <w:t xml:space="preserve">também </w:t>
      </w:r>
      <w:r w:rsidR="00222925">
        <w:t xml:space="preserve">ser </w:t>
      </w:r>
      <w:r>
        <w:t>descritas as especificidades de implementação de acordo com o ambiente de desenvolvimento, plataforma e linguagem escolhida para o desenvolvimento</w:t>
      </w:r>
      <w:r w:rsidR="008D7538">
        <w:t xml:space="preserve"> e deve ser claro </w:t>
      </w:r>
      <w:r w:rsidR="008D7538" w:rsidRPr="008D7538">
        <w:t>que o desenho apresentado anteriormente foi, de facto, adotado na implementação</w:t>
      </w:r>
    </w:p>
    <w:p w14:paraId="778D158D" w14:textId="77777777" w:rsidR="00DD5C15" w:rsidRDefault="00DD5C15">
      <w:pPr>
        <w:pStyle w:val="Cabealho2"/>
      </w:pPr>
      <w:bookmarkStart w:id="14" w:name="_Toc5805937"/>
      <w:r>
        <w:t>Testes</w:t>
      </w:r>
      <w:bookmarkEnd w:id="14"/>
    </w:p>
    <w:p w14:paraId="7A80BBAE" w14:textId="77777777" w:rsidR="00910A59" w:rsidRPr="00910A59" w:rsidRDefault="00910A59" w:rsidP="00910A59">
      <w:r w:rsidRPr="00910A59">
        <w:t xml:space="preserve">A descrição dos testes efetuados </w:t>
      </w:r>
      <w:r w:rsidR="00B87978">
        <w:t xml:space="preserve">(e.g. unitários, funcionais, de integração, de sistema) </w:t>
      </w:r>
      <w:r w:rsidRPr="00910A59">
        <w:t xml:space="preserve">pode ser feita nesta secção ou, caso </w:t>
      </w:r>
      <w:r>
        <w:t xml:space="preserve">não </w:t>
      </w:r>
      <w:r w:rsidRPr="00910A59">
        <w:t>se justifique, na secção</w:t>
      </w:r>
      <w:r>
        <w:t xml:space="preserve"> anterior</w:t>
      </w:r>
      <w:r w:rsidRPr="00910A59">
        <w:t>.</w:t>
      </w:r>
    </w:p>
    <w:p w14:paraId="37ACECFC" w14:textId="77777777" w:rsidR="006559E1" w:rsidRDefault="0045208A">
      <w:pPr>
        <w:pStyle w:val="Cabealho2"/>
      </w:pPr>
      <w:bookmarkStart w:id="15" w:name="_Toc5805938"/>
      <w:r>
        <w:t>Avaliação da solução</w:t>
      </w:r>
      <w:bookmarkEnd w:id="15"/>
    </w:p>
    <w:p w14:paraId="000C533F" w14:textId="353DD962" w:rsidR="009649B3" w:rsidRDefault="00222925" w:rsidP="00554805">
      <w:r>
        <w:t xml:space="preserve">Nesta secção </w:t>
      </w:r>
      <w:r w:rsidR="00A94DFD">
        <w:t>deve ser descrita a abordagem seguida para avaliar a solução</w:t>
      </w:r>
      <w:r w:rsidR="008D7538">
        <w:t>,</w:t>
      </w:r>
      <w:r w:rsidR="008D7538" w:rsidRPr="008D7538">
        <w:t xml:space="preserve"> </w:t>
      </w:r>
      <w:r w:rsidR="008D7538">
        <w:t>o</w:t>
      </w:r>
      <w:r w:rsidR="008D7538" w:rsidRPr="008D7538">
        <w:t>u parte da solução, nomeadamente um ou mais requisitos de qualidade (e.g. desempenho, usabilidade)</w:t>
      </w:r>
      <w:r w:rsidR="009649B3">
        <w:t>. S</w:t>
      </w:r>
      <w:r>
        <w:t>ão</w:t>
      </w:r>
      <w:r w:rsidR="00554805">
        <w:t xml:space="preserve"> </w:t>
      </w:r>
      <w:r w:rsidR="008D7538">
        <w:t>descritas</w:t>
      </w:r>
      <w:r w:rsidR="00554805">
        <w:t xml:space="preserve"> </w:t>
      </w:r>
      <w:r w:rsidR="008D7538">
        <w:t xml:space="preserve">experiências </w:t>
      </w:r>
      <w:r w:rsidR="00554805">
        <w:t>efetuad</w:t>
      </w:r>
      <w:r w:rsidR="008D7538">
        <w:t>a</w:t>
      </w:r>
      <w:r w:rsidR="00554805">
        <w:t xml:space="preserve">s e apresentados os dados/modelos utilizados, bem como os resultados obtidos. </w:t>
      </w:r>
      <w:r w:rsidR="009649B3">
        <w:t xml:space="preserve">Devem ser descritos e avaliados os resultados obtidos. Deve ser feita uma discussão sobre a adequação dos resultados obtidos relativamente aos planeados anteriormente. </w:t>
      </w:r>
    </w:p>
    <w:p w14:paraId="38195580" w14:textId="77777777" w:rsidR="002E1A36" w:rsidRDefault="00554805" w:rsidP="00554805">
      <w:pPr>
        <w:sectPr w:rsidR="002E1A36" w:rsidSect="002E1A36">
          <w:type w:val="oddPage"/>
          <w:pgSz w:w="11906" w:h="16838"/>
          <w:pgMar w:top="1440" w:right="1797" w:bottom="1440" w:left="1797" w:header="709" w:footer="709" w:gutter="0"/>
          <w:cols w:space="720"/>
          <w:titlePg/>
          <w:docGrid w:linePitch="360"/>
        </w:sectPr>
      </w:pPr>
      <w:r>
        <w:lastRenderedPageBreak/>
        <w:t>Esta secção poderá não existir em alguns relatórios de projeto/estágio, mas nesse caso deverá ser dada uma justificação para tal.</w:t>
      </w:r>
    </w:p>
    <w:p w14:paraId="3E67AF9F" w14:textId="77777777" w:rsidR="00325B95" w:rsidRPr="00FA7B35" w:rsidRDefault="00325B95" w:rsidP="00FA7B35">
      <w:pPr>
        <w:pStyle w:val="Cabealho1"/>
      </w:pPr>
      <w:bookmarkStart w:id="16" w:name="_Toc5805939"/>
      <w:r w:rsidRPr="00FA7B35">
        <w:lastRenderedPageBreak/>
        <w:t>Conclusões</w:t>
      </w:r>
      <w:bookmarkEnd w:id="16"/>
    </w:p>
    <w:p w14:paraId="2AC92999" w14:textId="77777777" w:rsidR="00325B95" w:rsidRDefault="00325B95" w:rsidP="00CD1D3F">
      <w:r w:rsidRPr="003B2444">
        <w:t xml:space="preserve">O capítulo de conclusões é um dos mais importantes do relatório, devendo ser apresentado </w:t>
      </w:r>
      <w:r w:rsidR="003B2444" w:rsidRPr="003B2444">
        <w:t>um resumo dos</w:t>
      </w:r>
      <w:r w:rsidRPr="003B2444">
        <w:t xml:space="preserve"> resultados do trabalho efetivamente desenvolvido.</w:t>
      </w:r>
      <w:r w:rsidR="003B2444">
        <w:t xml:space="preserve"> </w:t>
      </w:r>
      <w:r>
        <w:rPr>
          <w:b/>
          <w:bCs/>
          <w:i/>
        </w:rPr>
        <w:t>As conclusões devem basear-se nos resultados realmente obtidos</w:t>
      </w:r>
      <w:r>
        <w:t>. Devem enquadrar</w:t>
      </w:r>
      <w:r>
        <w:noBreakHyphen/>
        <w:t>se os resultados obtidos com os objetivos enunciados e procurar extrair conclusões mais gerais, eventualmente sugeridas pelos resultados.</w:t>
      </w:r>
      <w:bookmarkStart w:id="17" w:name="Recomenda%C3%A7%C3%B5es"/>
      <w:bookmarkEnd w:id="17"/>
      <w:r>
        <w:t xml:space="preserve"> Podem acompanhar as conclusões incluindo recomendações apropriadas resultantes do trabalho, nomeadamente sugerindo e justificando eventuais extensões e modificações futuras.</w:t>
      </w:r>
    </w:p>
    <w:p w14:paraId="024DAD53" w14:textId="60B95A69" w:rsidR="00325B95" w:rsidRDefault="00325B95">
      <w:pPr>
        <w:pStyle w:val="Cabealho2"/>
      </w:pPr>
      <w:bookmarkStart w:id="18" w:name="_Toc5805940"/>
      <w:r>
        <w:t xml:space="preserve">Objetivos </w:t>
      </w:r>
      <w:r w:rsidR="002E2CBB">
        <w:t>concretizados</w:t>
      </w:r>
      <w:bookmarkEnd w:id="18"/>
    </w:p>
    <w:p w14:paraId="78FEFB5A" w14:textId="77777777" w:rsidR="00325B95" w:rsidRDefault="00325B95">
      <w:r>
        <w:t>Nesta secção devem ser repetidos os objetivos apresentados no capítulo de introdução e para cada um deles deve ser descrito o seu grau de realização. Recomenda-se o uso de uma lista ou tabela, dado que facilita a leitura e compreensão.</w:t>
      </w:r>
    </w:p>
    <w:p w14:paraId="68FDA05C" w14:textId="77777777" w:rsidR="00325B95" w:rsidRDefault="00325B95">
      <w:pPr>
        <w:pStyle w:val="Cabealho2"/>
      </w:pPr>
      <w:bookmarkStart w:id="19" w:name="_Toc5805941"/>
      <w:r>
        <w:t>Limitações e trabalho futuro</w:t>
      </w:r>
      <w:bookmarkEnd w:id="19"/>
    </w:p>
    <w:p w14:paraId="64FDD325" w14:textId="77777777" w:rsidR="00325B95" w:rsidRDefault="00325B95">
      <w:r>
        <w:t>Nesta secção devem ser identificad</w:t>
      </w:r>
      <w:r w:rsidR="00922701">
        <w:t>a</w:t>
      </w:r>
      <w:r>
        <w:t xml:space="preserve">s </w:t>
      </w:r>
      <w:r w:rsidR="00922701">
        <w:t>as</w:t>
      </w:r>
      <w:r>
        <w:t xml:space="preserve"> limit</w:t>
      </w:r>
      <w:r w:rsidR="00922701">
        <w:t>ações</w:t>
      </w:r>
      <w:r>
        <w:t xml:space="preserve"> do trabalho realizado</w:t>
      </w:r>
      <w:r w:rsidR="003B2444">
        <w:t>,</w:t>
      </w:r>
      <w:r>
        <w:t xml:space="preserve"> fazendo uma análise autocrítica do trabalho realizado, bem como extrapolar eventuais direções de desenvolvimento futuro.</w:t>
      </w:r>
    </w:p>
    <w:p w14:paraId="789A1797" w14:textId="77777777" w:rsidR="00325B95" w:rsidRDefault="00325B95">
      <w:pPr>
        <w:pStyle w:val="Cabealho2"/>
      </w:pPr>
      <w:bookmarkStart w:id="20" w:name="_Toc5805942"/>
      <w:r>
        <w:t>Apreciação final</w:t>
      </w:r>
      <w:bookmarkEnd w:id="20"/>
    </w:p>
    <w:p w14:paraId="4A88044D" w14:textId="1AA78E7A" w:rsidR="00325B95" w:rsidRDefault="00325B95">
      <w:r>
        <w:t>Esta secção deve fornecer uma opinião pessoal sobre o trabalho desenvolvido.</w:t>
      </w:r>
    </w:p>
    <w:p w14:paraId="5F19CEF8" w14:textId="77777777" w:rsidR="00325B95" w:rsidRDefault="00325B95"/>
    <w:p w14:paraId="7C25E77E" w14:textId="77777777" w:rsidR="00325B95" w:rsidRDefault="00325B95"/>
    <w:p w14:paraId="552EC016" w14:textId="77777777" w:rsidR="00325B95" w:rsidRDefault="00325B95">
      <w:pPr>
        <w:sectPr w:rsidR="00325B95" w:rsidSect="002E1A36">
          <w:type w:val="oddPage"/>
          <w:pgSz w:w="11906" w:h="16838"/>
          <w:pgMar w:top="1440" w:right="1797" w:bottom="1440" w:left="1797" w:header="709" w:footer="709" w:gutter="0"/>
          <w:cols w:space="720"/>
          <w:titlePg/>
          <w:docGrid w:linePitch="360"/>
        </w:sectPr>
      </w:pPr>
    </w:p>
    <w:p w14:paraId="7D8BFACF" w14:textId="61AE203F" w:rsidR="00325B95" w:rsidRDefault="00735EB6" w:rsidP="00051C86">
      <w:pPr>
        <w:pStyle w:val="Cabealho1"/>
        <w:numPr>
          <w:ilvl w:val="0"/>
          <w:numId w:val="0"/>
        </w:numPr>
      </w:pPr>
      <w:bookmarkStart w:id="21" w:name="_Toc5805943"/>
      <w:r>
        <w:lastRenderedPageBreak/>
        <w:t>Referências</w:t>
      </w:r>
      <w:bookmarkEnd w:id="21"/>
    </w:p>
    <w:p w14:paraId="7E21C9D6" w14:textId="5ADB1CF0" w:rsidR="00325B95" w:rsidRPr="00DD5DEE" w:rsidRDefault="00325B95">
      <w:pPr>
        <w:pStyle w:val="referencia"/>
      </w:pPr>
      <w:r w:rsidRPr="00DD5DEE">
        <w:t>LEIC-FEUP</w:t>
      </w:r>
      <w:r w:rsidR="00735EB6">
        <w:t xml:space="preserve"> (</w:t>
      </w:r>
      <w:proofErr w:type="spellStart"/>
      <w:r w:rsidR="00735EB6">
        <w:t>nd</w:t>
      </w:r>
      <w:proofErr w:type="spellEnd"/>
      <w:r w:rsidR="00735EB6">
        <w:t xml:space="preserve">). </w:t>
      </w:r>
      <w:r w:rsidRPr="00DD5DEE">
        <w:t>Guia de Elaboração de Relatórios LEIC. Texto académico.</w:t>
      </w:r>
    </w:p>
    <w:p w14:paraId="714913A5" w14:textId="6F16AB4C" w:rsidR="00325B95" w:rsidRPr="00DD5DEE" w:rsidRDefault="00325B95">
      <w:pPr>
        <w:pStyle w:val="referencia"/>
      </w:pPr>
      <w:r w:rsidRPr="00DD5DEE">
        <w:t>DEI-ISEP (2002)</w:t>
      </w:r>
      <w:r w:rsidR="00735EB6">
        <w:t xml:space="preserve">. </w:t>
      </w:r>
      <w:r w:rsidRPr="00DD5DEE">
        <w:t>Normas de elaboração de relatório de estágio. Normas de avaliação.</w:t>
      </w:r>
    </w:p>
    <w:p w14:paraId="1B83995B" w14:textId="50933930" w:rsidR="00325B95" w:rsidRDefault="00325B95">
      <w:pPr>
        <w:pStyle w:val="referencia"/>
      </w:pPr>
      <w:r w:rsidRPr="00DD5DEE">
        <w:t>Sousa, P</w:t>
      </w:r>
      <w:r w:rsidR="00735EB6">
        <w:t>.</w:t>
      </w:r>
      <w:r w:rsidRPr="00DD5DEE">
        <w:t xml:space="preserve"> (2002)</w:t>
      </w:r>
      <w:r w:rsidR="00735EB6">
        <w:t>.</w:t>
      </w:r>
      <w:r w:rsidRPr="00DD5DEE">
        <w:t xml:space="preserve"> Pequeno Guia de Elaboração de Relatórios, Unidade de Ensino. Instituto Superior de Engenharia do Porto.</w:t>
      </w:r>
    </w:p>
    <w:p w14:paraId="3B05BCE8" w14:textId="62AA3738" w:rsidR="00237693" w:rsidRPr="00DD5DEE" w:rsidRDefault="00237693">
      <w:pPr>
        <w:pStyle w:val="referencia"/>
      </w:pPr>
      <w:r>
        <w:t xml:space="preserve">Soares, D. (2010). </w:t>
      </w:r>
      <w:r w:rsidRPr="00237693">
        <w:rPr>
          <w:i/>
        </w:rPr>
        <w:t>Interoperabilidade</w:t>
      </w:r>
      <w:r>
        <w:rPr>
          <w:i/>
        </w:rPr>
        <w:t xml:space="preserve"> entre Sistemas de Informação na Administração Pública</w:t>
      </w:r>
      <w:r>
        <w:t>. Tese de Doutoramento. Universidade do Minho, Braga.</w:t>
      </w:r>
    </w:p>
    <w:p w14:paraId="229EE7A4" w14:textId="77777777" w:rsidR="00325B95" w:rsidRPr="00DD5DEE" w:rsidRDefault="00325B95"/>
    <w:p w14:paraId="45293F2B" w14:textId="29FA55BE" w:rsidR="00325B95" w:rsidRDefault="00325B95">
      <w:pPr>
        <w:pStyle w:val="nota"/>
      </w:pPr>
      <w:r w:rsidRPr="00DD5DEE">
        <w:rPr>
          <w:b/>
        </w:rPr>
        <w:t>Nota:</w:t>
      </w:r>
      <w:r w:rsidR="0067064C" w:rsidRPr="00DD5DEE">
        <w:tab/>
        <w:t>V</w:t>
      </w:r>
      <w:r w:rsidRPr="00DD5DEE">
        <w:t xml:space="preserve">er no </w:t>
      </w:r>
      <w:r w:rsidRPr="00DD5DEE">
        <w:fldChar w:fldCharType="begin"/>
      </w:r>
      <w:r w:rsidRPr="00DD5DEE">
        <w:instrText xml:space="preserve"> REF _Ref94435693 \r \h </w:instrText>
      </w:r>
      <w:r w:rsidR="00BC12D4" w:rsidRPr="00DD5DEE">
        <w:instrText xml:space="preserve"> \* MERGEFORMAT </w:instrText>
      </w:r>
      <w:r w:rsidRPr="00DD5DEE">
        <w:fldChar w:fldCharType="separate"/>
      </w:r>
      <w:r w:rsidR="00760B41">
        <w:t>Anexo B</w:t>
      </w:r>
      <w:r w:rsidRPr="00DD5DEE">
        <w:fldChar w:fldCharType="end"/>
      </w:r>
      <w:r w:rsidRPr="00DD5DEE">
        <w:t xml:space="preserve"> (</w:t>
      </w:r>
      <w:r w:rsidR="00E0315B">
        <w:t xml:space="preserve">secção </w:t>
      </w:r>
      <w:r w:rsidR="00E0315B">
        <w:fldChar w:fldCharType="begin"/>
      </w:r>
      <w:r w:rsidR="00E0315B">
        <w:instrText xml:space="preserve"> REF _Ref5804205 \r \h </w:instrText>
      </w:r>
      <w:r w:rsidR="00E0315B">
        <w:fldChar w:fldCharType="separate"/>
      </w:r>
      <w:r w:rsidR="00760B41">
        <w:t>B.4</w:t>
      </w:r>
      <w:r w:rsidR="00E0315B">
        <w:fldChar w:fldCharType="end"/>
      </w:r>
      <w:r w:rsidRPr="00DD5DEE">
        <w:t xml:space="preserve">) indicações sobre como elaborar a lista de </w:t>
      </w:r>
      <w:r w:rsidR="00735EB6">
        <w:t>Referências</w:t>
      </w:r>
      <w:r w:rsidRPr="00DD5DEE">
        <w:t>.</w:t>
      </w:r>
    </w:p>
    <w:p w14:paraId="5A691E20" w14:textId="77777777" w:rsidR="00325B95" w:rsidRDefault="00325B95"/>
    <w:p w14:paraId="0DB592BC" w14:textId="77777777" w:rsidR="00325B95" w:rsidRDefault="00325B95">
      <w:pPr>
        <w:sectPr w:rsidR="00325B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type w:val="oddPage"/>
          <w:pgSz w:w="11906" w:h="16838"/>
          <w:pgMar w:top="1440" w:right="1797" w:bottom="1440" w:left="1797" w:header="709" w:footer="709" w:gutter="0"/>
          <w:cols w:space="720"/>
          <w:docGrid w:linePitch="360"/>
        </w:sectPr>
      </w:pPr>
    </w:p>
    <w:p w14:paraId="09CAF95D" w14:textId="77777777" w:rsidR="00325B95" w:rsidRDefault="00325B95">
      <w:pPr>
        <w:pStyle w:val="anexoheading1"/>
        <w:jc w:val="left"/>
      </w:pPr>
      <w:bookmarkStart w:id="22" w:name="_Toc5805944"/>
      <w:r>
        <w:lastRenderedPageBreak/>
        <w:t>Conteúdo em anexos</w:t>
      </w:r>
      <w:bookmarkEnd w:id="22"/>
    </w:p>
    <w:p w14:paraId="4ACD07B4" w14:textId="77777777" w:rsidR="00325B95" w:rsidRDefault="00325B95">
      <w:r>
        <w:t>Esta parte do relatório deve conter informação adicional organizada por capítulos que, embora seja interessante, não faz parte do material estritamente necessário ao relatório. Documentos importantes produzidos ou utilizados durante o estágio que, pela sua dimensão, não sejam colocáveis no corpo principal do relatório podem ser incluídos em anexos.</w:t>
      </w:r>
    </w:p>
    <w:p w14:paraId="31F9A6A5" w14:textId="77777777" w:rsidR="0067064C" w:rsidRDefault="0067064C">
      <w:pPr>
        <w:sectPr w:rsidR="0067064C" w:rsidSect="0067064C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type w:val="oddPage"/>
          <w:pgSz w:w="11906" w:h="16838"/>
          <w:pgMar w:top="2172" w:right="1797" w:bottom="1797" w:left="1797" w:header="1440" w:footer="1440" w:gutter="0"/>
          <w:cols w:space="720"/>
          <w:docGrid w:linePitch="360"/>
        </w:sectPr>
      </w:pPr>
    </w:p>
    <w:p w14:paraId="517AD019" w14:textId="77777777" w:rsidR="00325B95" w:rsidRDefault="00325B95">
      <w:pPr>
        <w:pStyle w:val="anexoheading1"/>
        <w:jc w:val="left"/>
      </w:pPr>
      <w:bookmarkStart w:id="23" w:name="_Ref94435693"/>
      <w:bookmarkStart w:id="24" w:name="_Toc5805945"/>
      <w:r>
        <w:lastRenderedPageBreak/>
        <w:t>Regras de Conteúdo e Estrutura</w:t>
      </w:r>
      <w:bookmarkEnd w:id="23"/>
      <w:bookmarkEnd w:id="24"/>
    </w:p>
    <w:p w14:paraId="6F8E25D9" w14:textId="77777777" w:rsidR="00325B95" w:rsidRDefault="00325B95">
      <w:r>
        <w:t xml:space="preserve">Dependendo de cada projeto, a proposta de estrutura apresentada neste documento pode ser alterada, acrescentando novos capítulos, subdividindo capítulos ou juntando capítulos. </w:t>
      </w:r>
      <w:r w:rsidRPr="003F678F">
        <w:rPr>
          <w:b/>
          <w:i/>
        </w:rPr>
        <w:t>O aluno deve discutir com o orientador qual a melhor abordagem para o seu caso, seguindo as linhas orientadoras apresentadas</w:t>
      </w:r>
      <w:r w:rsidRPr="003F678F">
        <w:rPr>
          <w:b/>
        </w:rPr>
        <w:t>.</w:t>
      </w:r>
    </w:p>
    <w:p w14:paraId="3B4EDCB6" w14:textId="77777777" w:rsidR="00325B95" w:rsidRDefault="00325B95">
      <w:r>
        <w:t>A dimensão dos capítulos deve ser equilibrada de forma a não haver muita diferença no número de páginas entre capítulos. Consideram-se exceção os capítulos de introdução e de conclusão. Cada um destes capítulos deve ter uma dimensão à volta de 10% do total de páginas do relatório.</w:t>
      </w:r>
    </w:p>
    <w:p w14:paraId="5B75F4BA" w14:textId="7D20659A" w:rsidR="00325B95" w:rsidRDefault="00325B95">
      <w:r>
        <w:t xml:space="preserve">A estrutura dos capítulos deve ser tal que contenha secções e subsecções de forma </w:t>
      </w:r>
      <w:r w:rsidR="00C7367D">
        <w:t>ponderada</w:t>
      </w:r>
      <w:r>
        <w:t>, cada uma contendo partes relativamente separadas do trabalho. A primeira secção deve começar no princípio do capítulo. Não deverão existir secções ou subsecções com menos de uma página e não deverá haver apenas uma secção (subsecção) dentro de um capítulo (secção). Devem ser evitadas subsecções com demasiados níveis, devendo-se usar, como regra geral, até ao 3º nível.</w:t>
      </w:r>
    </w:p>
    <w:p w14:paraId="573A6FC4" w14:textId="77777777" w:rsidR="00325B95" w:rsidRDefault="00325B95">
      <w:r>
        <w:t>As primeiras páginas, até à notação inclusive, identificam-se com numeração romana em letras minúsculas. A numeração de capítulo/secção é efetuada em sequência. Cada novo capítulo deve iniciar-se no topo de uma página. A numeração de páginas dos anexos é feita continuando a numeração do texto principal. Para separar os capítulos devem inserir quebras de página do documento.</w:t>
      </w:r>
    </w:p>
    <w:p w14:paraId="77DE9721" w14:textId="77777777" w:rsidR="00325B95" w:rsidRDefault="00325B95">
      <w:pPr>
        <w:pStyle w:val="Anexoheading2"/>
        <w:numPr>
          <w:ilvl w:val="1"/>
          <w:numId w:val="6"/>
        </w:numPr>
      </w:pPr>
      <w:bookmarkStart w:id="25" w:name="_Toc5805946"/>
      <w:r>
        <w:t>Linguagem</w:t>
      </w:r>
      <w:bookmarkEnd w:id="25"/>
    </w:p>
    <w:p w14:paraId="3158C087" w14:textId="77777777" w:rsidR="00325B95" w:rsidRDefault="00325B95">
      <w:r>
        <w:t>A linguagem de um relatório deve ser rigorosa, clara e com caráter técnico. Deve</w:t>
      </w:r>
      <w:r w:rsidR="003F678F">
        <w:t>m</w:t>
      </w:r>
      <w:r>
        <w:t xml:space="preserve"> ser evitadas frases na primeira pessoa: por exemplo, a frase “desenvolvi o módulo de faturação” deve ser rescrita da seguinte forma: “foi desenvolvido o módulo de faturação” ou “desenvolveu-se o módulo de faturação”.</w:t>
      </w:r>
    </w:p>
    <w:p w14:paraId="34DED87B" w14:textId="035A64A8" w:rsidR="003F678F" w:rsidRDefault="00325B95">
      <w:r>
        <w:t>Também se deve evitar o uso de expressões “coloquiais”, de opiniões pessoais não fundamentadas e o excesso de adjetivos/advérbios</w:t>
      </w:r>
      <w:r w:rsidR="005608F2">
        <w:t>. Excecionalmente</w:t>
      </w:r>
      <w:r>
        <w:t xml:space="preserve"> poderão ser dadas opiniões pessoais nas conclusões, tendo sempre em atenção a clareza e a boa educação. </w:t>
      </w:r>
      <w:r w:rsidR="003D44B6">
        <w:t>As</w:t>
      </w:r>
      <w:r>
        <w:t xml:space="preserve"> </w:t>
      </w:r>
      <w:r w:rsidR="003D44B6">
        <w:t xml:space="preserve">siglas e os </w:t>
      </w:r>
      <w:r w:rsidR="003E0731">
        <w:t xml:space="preserve">acrónimos </w:t>
      </w:r>
      <w:r>
        <w:t>devem ser sempre definid</w:t>
      </w:r>
      <w:r w:rsidR="003D44B6">
        <w:t>o</w:t>
      </w:r>
      <w:r>
        <w:t xml:space="preserve">s </w:t>
      </w:r>
      <w:r w:rsidR="003D44B6">
        <w:t>d</w:t>
      </w:r>
      <w:r>
        <w:t>a primeira vez que são usad</w:t>
      </w:r>
      <w:r w:rsidR="003D44B6">
        <w:t>o</w:t>
      </w:r>
      <w:r>
        <w:t>s no relatório.</w:t>
      </w:r>
    </w:p>
    <w:p w14:paraId="6423AD90" w14:textId="235022A4" w:rsidR="00325B95" w:rsidRDefault="00325B95">
      <w:r>
        <w:t>É essencial não esquecer de rever ortograficamente o texto.</w:t>
      </w:r>
    </w:p>
    <w:p w14:paraId="47C66712" w14:textId="77777777" w:rsidR="00325B95" w:rsidRDefault="00325B95">
      <w:pPr>
        <w:pStyle w:val="Anexoheading2"/>
        <w:numPr>
          <w:ilvl w:val="1"/>
          <w:numId w:val="6"/>
        </w:numPr>
      </w:pPr>
      <w:bookmarkStart w:id="26" w:name="_Toc5805947"/>
      <w:r>
        <w:lastRenderedPageBreak/>
        <w:t>Formatação</w:t>
      </w:r>
      <w:bookmarkEnd w:id="26"/>
    </w:p>
    <w:p w14:paraId="216CFDC0" w14:textId="729E2ADB" w:rsidR="00325B95" w:rsidRDefault="00325B95">
      <w:r>
        <w:t>A formatação do relatório (tipo de letra, tamanho, estilos utilizados, etc.) é da responsabilidade do autor. No entanto devem seguir algumas regras de bom senso e boas prática</w:t>
      </w:r>
      <w:r w:rsidR="00F05BF4">
        <w:t>s (Sousa, 2002</w:t>
      </w:r>
      <w:r>
        <w:t>)</w:t>
      </w:r>
      <w:r w:rsidR="00937DFA">
        <w:t xml:space="preserve"> </w:t>
      </w:r>
      <w:r>
        <w:t>(DEI-ISEP, 2002):</w:t>
      </w:r>
    </w:p>
    <w:p w14:paraId="6D4F6AEA" w14:textId="77777777" w:rsidR="00325B95" w:rsidRDefault="00937DFA">
      <w:pPr>
        <w:pStyle w:val="Listacommarcas41"/>
      </w:pPr>
      <w:r>
        <w:t>R</w:t>
      </w:r>
      <w:r w:rsidR="00325B95">
        <w:t>eduzir ao mínimo o número de tipos de letra utilizados (dois ou três no máximo);</w:t>
      </w:r>
    </w:p>
    <w:p w14:paraId="1AC58DBE" w14:textId="77777777" w:rsidR="00325B95" w:rsidRDefault="00937DFA">
      <w:pPr>
        <w:pStyle w:val="Listacommarcas41"/>
      </w:pPr>
      <w:r>
        <w:t>U</w:t>
      </w:r>
      <w:r w:rsidR="00325B95">
        <w:t xml:space="preserve">sar um tipo de letra com tamanho de fácil leitura (por exemplo, </w:t>
      </w:r>
      <w:proofErr w:type="spellStart"/>
      <w:r w:rsidR="00325B95">
        <w:t>Calibri</w:t>
      </w:r>
      <w:proofErr w:type="spellEnd"/>
      <w:r w:rsidR="00325B95">
        <w:t xml:space="preserve"> 11pts);</w:t>
      </w:r>
    </w:p>
    <w:p w14:paraId="27DB79E2" w14:textId="77777777" w:rsidR="00325B95" w:rsidRDefault="00937DFA">
      <w:pPr>
        <w:pStyle w:val="Listacommarcas41"/>
      </w:pPr>
      <w:r>
        <w:t>S</w:t>
      </w:r>
      <w:r w:rsidR="00325B95">
        <w:t>er consistente na utilização dos tipos de letra (usar sempre o mesmo tipo para o texto, usar sempre o mesmo tipo para os cabeçalhos, etc.);</w:t>
      </w:r>
    </w:p>
    <w:p w14:paraId="29DF8DFF" w14:textId="77777777" w:rsidR="00325B95" w:rsidRDefault="00937DFA">
      <w:pPr>
        <w:pStyle w:val="Listacommarcas41"/>
      </w:pPr>
      <w:r>
        <w:t>U</w:t>
      </w:r>
      <w:r w:rsidR="00325B95">
        <w:t>tilizar tamanhos de letra lógicos (por exemplo, se o tamanho da letra se modificar de acordo com o nível de cabeçalho, não deverá ser usado um tamanho de letra maior para um cabeçalho de nível inferior);</w:t>
      </w:r>
    </w:p>
    <w:p w14:paraId="005740A3" w14:textId="77777777" w:rsidR="00325B95" w:rsidRDefault="00937DFA">
      <w:pPr>
        <w:pStyle w:val="Listacommarcas41"/>
      </w:pPr>
      <w:r>
        <w:t>E</w:t>
      </w:r>
      <w:r w:rsidR="00325B95">
        <w:t>vitar “decorações” nos tipos de letra (sombras, rebordos, etc.);</w:t>
      </w:r>
    </w:p>
    <w:p w14:paraId="2E576E41" w14:textId="77777777" w:rsidR="00325B95" w:rsidRDefault="00937DFA">
      <w:pPr>
        <w:pStyle w:val="Listacommarcas41"/>
      </w:pPr>
      <w:r>
        <w:t>U</w:t>
      </w:r>
      <w:r w:rsidR="00325B95">
        <w:t xml:space="preserve">sar judiciosamente o negrito e o itálico nos parágrafos de texto, devendo a sua utilização ficar restrita a pequenos excertos de texto que </w:t>
      </w:r>
      <w:r w:rsidR="00325B95">
        <w:rPr>
          <w:i/>
        </w:rPr>
        <w:t>realmente</w:t>
      </w:r>
      <w:r w:rsidR="00325B95">
        <w:t xml:space="preserve"> importa realçar;</w:t>
      </w:r>
    </w:p>
    <w:p w14:paraId="6B2D8090" w14:textId="77777777" w:rsidR="00325B95" w:rsidRDefault="00937DFA">
      <w:pPr>
        <w:pStyle w:val="Listacommarcas41"/>
      </w:pPr>
      <w:r>
        <w:t>U</w:t>
      </w:r>
      <w:r w:rsidR="00325B95">
        <w:t>sar espaçamento um e meio ou duplo entre as linhas para facilitar a leitura;</w:t>
      </w:r>
    </w:p>
    <w:p w14:paraId="4BAA1171" w14:textId="77777777" w:rsidR="00325B95" w:rsidRDefault="00937DFA">
      <w:pPr>
        <w:pStyle w:val="Listacommarcas41"/>
      </w:pPr>
      <w:r>
        <w:t>U</w:t>
      </w:r>
      <w:r w:rsidR="00325B95">
        <w:t>sar parágrafos “justificados” (simultaneamente à esquerda e à direita);</w:t>
      </w:r>
    </w:p>
    <w:p w14:paraId="566C0313" w14:textId="77777777" w:rsidR="00325B95" w:rsidRDefault="00937DFA">
      <w:pPr>
        <w:pStyle w:val="Listacommarcas41"/>
      </w:pPr>
      <w:r>
        <w:t>U</w:t>
      </w:r>
      <w:r w:rsidR="00325B95">
        <w:t>sar numeração correta e lógica de páginas, capítulos, secções, etc.</w:t>
      </w:r>
    </w:p>
    <w:p w14:paraId="08BEE6BE" w14:textId="77777777" w:rsidR="00325B95" w:rsidRDefault="00325B95">
      <w:r>
        <w:t>Deverão utilizar as funcionalidades do processador de texto escolhido para a definição de estilos, de modo a garantir um aspeto homogéneo do relatório.</w:t>
      </w:r>
    </w:p>
    <w:p w14:paraId="1EA6BDA6" w14:textId="77777777" w:rsidR="00325B95" w:rsidRDefault="00325B95">
      <w:r>
        <w:t>É necessário ter em atenção as margens das páginas: deverão ser evitadas margens inferiores a 2 cm.</w:t>
      </w:r>
    </w:p>
    <w:p w14:paraId="7DC64CBD" w14:textId="77777777" w:rsidR="00325B95" w:rsidRDefault="00325B95">
      <w:pPr>
        <w:pStyle w:val="Anexoheading2"/>
        <w:numPr>
          <w:ilvl w:val="1"/>
          <w:numId w:val="6"/>
        </w:numPr>
      </w:pPr>
      <w:bookmarkStart w:id="27" w:name="_Toc5805948"/>
      <w:r>
        <w:t>Imagens e tabelas</w:t>
      </w:r>
      <w:bookmarkEnd w:id="27"/>
    </w:p>
    <w:p w14:paraId="3B7ADAC8" w14:textId="77777777" w:rsidR="00325B95" w:rsidRDefault="00325B95">
      <w:r>
        <w:t>As imagens só devem ser colocadas no texto quando auxiliem a interpretação do assunto que se está a abordar. Na preparação das imagens deve haver cuidado para evitar má legibilidade, prestando atenção ao número de elementos existentes na imagem, ao tamanho dos elementos e ao tamanho do texto. Adicionalmente, devem evitar demasiadas cores e “floreados” nos diagramas técnicos a apresentar.</w:t>
      </w:r>
    </w:p>
    <w:p w14:paraId="732808B0" w14:textId="06584098" w:rsidR="00325B95" w:rsidRDefault="00325B95">
      <w:r>
        <w:t xml:space="preserve">Cada imagem deve ser apresentada com um título curto que a identifique claramente, colocado por baixo da imagem, </w:t>
      </w:r>
      <w:r>
        <w:rPr>
          <w:b/>
          <w:bCs/>
        </w:rPr>
        <w:t>assim como a origem da figura (obrigatório)</w:t>
      </w:r>
      <w:r>
        <w:t xml:space="preserve">. A </w:t>
      </w:r>
      <w:r w:rsidR="008D7538">
        <w:t>F</w:t>
      </w:r>
      <w:r>
        <w:t>igura</w:t>
      </w:r>
      <w:r w:rsidR="008D7538">
        <w:t xml:space="preserve"> 1</w:t>
      </w:r>
      <w:r>
        <w:t xml:space="preserve"> </w:t>
      </w:r>
      <w:r>
        <w:lastRenderedPageBreak/>
        <w:t>mostra dois diagramas que traduzem o mesmo conteúdo, no entanto são diferentes em termos visuais e de facilidade de leitura.</w:t>
      </w:r>
    </w:p>
    <w:p w14:paraId="61E24691" w14:textId="77777777" w:rsidR="00325B95" w:rsidRDefault="00EC7BF6">
      <w:pPr>
        <w:pStyle w:val="Imagem"/>
      </w:pPr>
      <w:r>
        <w:rPr>
          <w:noProof/>
        </w:rPr>
      </w:r>
      <w:r w:rsidR="00EC7BF6">
        <w:rPr>
          <w:noProof/>
        </w:rPr>
        <w:pict w14:anchorId="74737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0pt;height:149pt;mso-width-percent:0;mso-height-percent:0;mso-width-percent:0;mso-height-percent:0" filled="t">
            <v:fill color2="black"/>
            <v:imagedata r:id="rId65" o:title=""/>
          </v:shape>
        </w:pict>
      </w:r>
      <w:r w:rsidR="00325B95">
        <w:tab/>
      </w:r>
      <w:r w:rsidR="00325B95">
        <w:tab/>
      </w:r>
      <w:r>
        <w:rPr>
          <w:noProof/>
        </w:rPr>
      </w:r>
      <w:r w:rsidR="00EC7BF6">
        <w:rPr>
          <w:noProof/>
        </w:rPr>
        <w:pict w14:anchorId="3C25CC42">
          <v:shape id="_x0000_i1026" type="#_x0000_t75" alt="" style="width:180pt;height:118pt;mso-width-percent:0;mso-height-percent:0;mso-width-percent:0;mso-height-percent:0" filled="t">
            <v:fill color2="black"/>
            <v:imagedata r:id="rId66" o:title=""/>
          </v:shape>
        </w:pict>
      </w:r>
    </w:p>
    <w:p w14:paraId="40BA019E" w14:textId="720064FB" w:rsidR="00325B95" w:rsidRDefault="00325B95">
      <w:pPr>
        <w:pStyle w:val="Legenda"/>
      </w:pPr>
      <w:bookmarkStart w:id="28" w:name="_Toc4158075"/>
      <w:r>
        <w:t xml:space="preserve">Figura </w:t>
      </w:r>
      <w:r w:rsidR="00C54FC1">
        <w:rPr>
          <w:noProof/>
        </w:rPr>
        <w:fldChar w:fldCharType="begin"/>
      </w:r>
      <w:r w:rsidR="00C54FC1">
        <w:rPr>
          <w:noProof/>
        </w:rPr>
        <w:instrText xml:space="preserve"> SEQ "Figura" \* ARABIC </w:instrText>
      </w:r>
      <w:r w:rsidR="00C54FC1">
        <w:rPr>
          <w:noProof/>
        </w:rPr>
        <w:fldChar w:fldCharType="separate"/>
      </w:r>
      <w:r w:rsidR="00760B41">
        <w:rPr>
          <w:noProof/>
        </w:rPr>
        <w:t>1</w:t>
      </w:r>
      <w:r w:rsidR="00C54FC1">
        <w:rPr>
          <w:noProof/>
        </w:rPr>
        <w:fldChar w:fldCharType="end"/>
      </w:r>
      <w:r>
        <w:t xml:space="preserve"> - Exemplo de imagens a) difícil leitura; b) fácil leitura</w:t>
      </w:r>
      <w:r w:rsidR="00735EB6">
        <w:t xml:space="preserve"> </w:t>
      </w:r>
      <w:r w:rsidR="00735EB6">
        <w:rPr>
          <w:sz w:val="18"/>
          <w:szCs w:val="18"/>
        </w:rPr>
        <w:t>(</w:t>
      </w:r>
      <w:r>
        <w:rPr>
          <w:sz w:val="18"/>
          <w:szCs w:val="18"/>
        </w:rPr>
        <w:t>Sousa 2002</w:t>
      </w:r>
      <w:r w:rsidR="00735EB6">
        <w:rPr>
          <w:sz w:val="18"/>
          <w:szCs w:val="18"/>
        </w:rPr>
        <w:t>)</w:t>
      </w:r>
      <w:bookmarkEnd w:id="28"/>
    </w:p>
    <w:p w14:paraId="3ADCD52D" w14:textId="2B5702FB" w:rsidR="00325B95" w:rsidRDefault="00325B95">
      <w:r>
        <w:t>As tabelas devem ser usadas para apresentar dados/informação que se queira cruzar em várias dimensões ou que se queira analisar segundo vários atributos. Cada tabela deve ser apresentada com um título curto que a identifique claramente, colocado por cima da tabela. A formatação de tabelas deve respeitar as regras apresentadas anteriormente, evitando “floreados” e garantindo que a tabela não fica dividida entre páginas. Deve facilitar</w:t>
      </w:r>
      <w:r w:rsidR="00815607">
        <w:t>-se</w:t>
      </w:r>
      <w:r>
        <w:t xml:space="preserve"> a leitura e identificar corretamente a linha e/ou coluna de cabeçalho. A </w:t>
      </w:r>
      <w:r w:rsidR="008D7538">
        <w:t>T</w:t>
      </w:r>
      <w:r>
        <w:t xml:space="preserve">abela </w:t>
      </w:r>
      <w:r w:rsidR="008D7538">
        <w:t xml:space="preserve">1 </w:t>
      </w:r>
      <w:r>
        <w:t>é um exemplo possível de utilização e formatação de tabelas.</w:t>
      </w:r>
    </w:p>
    <w:p w14:paraId="44EB03D4" w14:textId="0D911B5D" w:rsidR="00325B95" w:rsidRDefault="00325B95">
      <w:pPr>
        <w:pStyle w:val="Legenda"/>
        <w:keepNext/>
      </w:pPr>
      <w:bookmarkStart w:id="29" w:name="_Toc3826194"/>
      <w:r>
        <w:t xml:space="preserve">Tabela </w:t>
      </w:r>
      <w:r w:rsidR="00C54FC1">
        <w:rPr>
          <w:noProof/>
        </w:rPr>
        <w:fldChar w:fldCharType="begin"/>
      </w:r>
      <w:r w:rsidR="00C54FC1">
        <w:rPr>
          <w:noProof/>
        </w:rPr>
        <w:instrText xml:space="preserve"> SEQ "Tabela" \* ARABIC </w:instrText>
      </w:r>
      <w:r w:rsidR="00C54FC1">
        <w:rPr>
          <w:noProof/>
        </w:rPr>
        <w:fldChar w:fldCharType="separate"/>
      </w:r>
      <w:r w:rsidR="00760B41">
        <w:rPr>
          <w:noProof/>
        </w:rPr>
        <w:t>1</w:t>
      </w:r>
      <w:r w:rsidR="00C54FC1">
        <w:rPr>
          <w:noProof/>
        </w:rPr>
        <w:fldChar w:fldCharType="end"/>
      </w:r>
      <w:r>
        <w:t xml:space="preserve"> - Exemplo de tabela</w:t>
      </w:r>
      <w:bookmarkEnd w:id="2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90"/>
        <w:gridCol w:w="1583"/>
        <w:gridCol w:w="3231"/>
      </w:tblGrid>
      <w:tr w:rsidR="00325B95" w14:paraId="59A3856E" w14:textId="77777777" w:rsidTr="00F05BF4">
        <w:trPr>
          <w:jc w:val="center"/>
        </w:trPr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06FEA5C0" w14:textId="77777777" w:rsidR="00325B95" w:rsidRDefault="00325B95">
            <w:pPr>
              <w:keepNext/>
              <w:jc w:val="center"/>
            </w:pPr>
            <w:r>
              <w:t>Modelo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2296008" w14:textId="77777777" w:rsidR="00325B95" w:rsidRDefault="00325B95">
            <w:pPr>
              <w:keepNext/>
              <w:jc w:val="center"/>
            </w:pPr>
            <w:r>
              <w:t>Fator Preço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38561655" w14:textId="77777777" w:rsidR="00325B95" w:rsidRDefault="00325B95">
            <w:pPr>
              <w:keepNext/>
              <w:jc w:val="center"/>
            </w:pPr>
            <w:r>
              <w:t>Fator Desempenho</w:t>
            </w:r>
          </w:p>
        </w:tc>
      </w:tr>
      <w:tr w:rsidR="00325B95" w14:paraId="0A8E0184" w14:textId="77777777" w:rsidTr="00F05BF4">
        <w:trPr>
          <w:jc w:val="center"/>
        </w:trPr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142C2E5" w14:textId="77777777" w:rsidR="00325B95" w:rsidRDefault="00325B95">
            <w:r>
              <w:t xml:space="preserve">Pentium III 800 </w:t>
            </w:r>
            <w:proofErr w:type="spellStart"/>
            <w:r>
              <w:t>Mhz</w:t>
            </w:r>
            <w:proofErr w:type="spellEnd"/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93BC7A6" w14:textId="77777777" w:rsidR="00325B95" w:rsidRDefault="00325B95">
            <w:r>
              <w:t>Muito barato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66F9E7" w14:textId="77777777" w:rsidR="00325B95" w:rsidRDefault="00325B95">
            <w:r>
              <w:t>Já não é aceitável</w:t>
            </w:r>
          </w:p>
        </w:tc>
      </w:tr>
      <w:tr w:rsidR="00325B95" w14:paraId="2DBDB04B" w14:textId="77777777" w:rsidTr="00F05BF4">
        <w:trPr>
          <w:jc w:val="center"/>
        </w:trPr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DCDC54" w14:textId="77777777" w:rsidR="00325B95" w:rsidRDefault="00325B95">
            <w:r>
              <w:t>Pentium IV 2.7 GHz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7FD3EE9" w14:textId="77777777" w:rsidR="00325B95" w:rsidRDefault="00325B95">
            <w:r>
              <w:t>Caro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63338E" w14:textId="77777777" w:rsidR="00325B95" w:rsidRDefault="00325B95">
            <w:r>
              <w:t>Um dos melhores no mercado</w:t>
            </w:r>
          </w:p>
        </w:tc>
      </w:tr>
    </w:tbl>
    <w:p w14:paraId="612101B0" w14:textId="77777777" w:rsidR="00325B95" w:rsidRDefault="00325B95"/>
    <w:p w14:paraId="4A4AB1FA" w14:textId="77777777" w:rsidR="00325B95" w:rsidRDefault="00325B95">
      <w:r>
        <w:t>As figuras e tabelas devem ter sempre um título e número. Verifiquem as funcionalidades do processador de texto para criação automática de título de figuras e tabelas, pois isso facilita a sua numeração e posterior criação de índices.</w:t>
      </w:r>
    </w:p>
    <w:p w14:paraId="2E9A9305" w14:textId="77777777" w:rsidR="00325B95" w:rsidRDefault="00325B95">
      <w:r>
        <w:t>Os índices de tabelas e de figuras devem ser gerados automaticamente pelo processador de texto.</w:t>
      </w:r>
    </w:p>
    <w:p w14:paraId="7B07006D" w14:textId="77777777" w:rsidR="00325B95" w:rsidRDefault="00325B95">
      <w:r>
        <w:t>Quando se finalizar o relatório devem atualizar as tabelas de índices e outras existentes, gerando em seguida a versão em formato PDF, a qual deverá ser cuidadosamente revista de modo a verificar-se a sua correção em relação ao documento original.</w:t>
      </w:r>
    </w:p>
    <w:p w14:paraId="56A85F17" w14:textId="535907C1" w:rsidR="00325B95" w:rsidRDefault="00735EB6">
      <w:pPr>
        <w:pStyle w:val="Anexoheading2"/>
        <w:numPr>
          <w:ilvl w:val="1"/>
          <w:numId w:val="6"/>
        </w:numPr>
      </w:pPr>
      <w:bookmarkStart w:id="30" w:name="_Ref5804205"/>
      <w:bookmarkStart w:id="31" w:name="_Ref5804206"/>
      <w:bookmarkStart w:id="32" w:name="_Toc5805949"/>
      <w:r>
        <w:lastRenderedPageBreak/>
        <w:t>Referências</w:t>
      </w:r>
      <w:bookmarkEnd w:id="30"/>
      <w:bookmarkEnd w:id="31"/>
      <w:bookmarkEnd w:id="32"/>
    </w:p>
    <w:p w14:paraId="1454DB30" w14:textId="66D3D4E9" w:rsidR="00325B95" w:rsidRDefault="00325B95">
      <w:r>
        <w:t xml:space="preserve">O capítulo de </w:t>
      </w:r>
      <w:r w:rsidR="00735EB6">
        <w:t>Referências</w:t>
      </w:r>
      <w:r>
        <w:t xml:space="preserve"> apresenta a lista de </w:t>
      </w:r>
      <w:r w:rsidR="00735EB6">
        <w:t>Referências</w:t>
      </w:r>
      <w:r>
        <w:t xml:space="preserve"> consultada para a execução do projeto/estágio. A lista de </w:t>
      </w:r>
      <w:r w:rsidR="00735EB6">
        <w:t>Referências</w:t>
      </w:r>
      <w:r>
        <w:t xml:space="preserve"> deve estar </w:t>
      </w:r>
      <w:r w:rsidR="00FA7B35">
        <w:t>ordenada</w:t>
      </w:r>
      <w:r>
        <w:t xml:space="preserve"> por autor (último nome) e em seguida por ano.</w:t>
      </w:r>
    </w:p>
    <w:p w14:paraId="16696E26" w14:textId="77777777" w:rsidR="00325B95" w:rsidRDefault="00325B95">
      <w:r>
        <w:t>No texto, sempre que utilizem dados ou afirmações de terceiros devem indicar a fonte desses dados ou a afirmação, colocando entre parêntesis curvos o nome da referência, por exemplo (Sousa, 2002).</w:t>
      </w:r>
    </w:p>
    <w:p w14:paraId="65B353A3" w14:textId="77777777" w:rsidR="00325B95" w:rsidRDefault="00325B95">
      <w:pPr>
        <w:rPr>
          <w:i/>
        </w:rPr>
      </w:pPr>
      <w:r>
        <w:t>A formatação de cada entrada bibliográfica é diferente consoante o tipo de documento em questão:</w:t>
      </w:r>
    </w:p>
    <w:p w14:paraId="2B9C7805" w14:textId="77777777" w:rsidR="00325B95" w:rsidRDefault="005608F2">
      <w:pPr>
        <w:numPr>
          <w:ilvl w:val="0"/>
          <w:numId w:val="4"/>
        </w:numPr>
        <w:spacing w:after="120"/>
        <w:rPr>
          <w:i/>
        </w:rPr>
      </w:pPr>
      <w:r>
        <w:rPr>
          <w:i/>
        </w:rPr>
        <w:t>Para</w:t>
      </w:r>
      <w:r w:rsidR="00325B95">
        <w:rPr>
          <w:i/>
        </w:rPr>
        <w:t xml:space="preserve"> um livro:</w:t>
      </w:r>
      <w:r w:rsidR="00325B95">
        <w:t xml:space="preserve"> nome(s) do(s) autor(</w:t>
      </w:r>
      <w:proofErr w:type="spellStart"/>
      <w:r w:rsidR="00325B95">
        <w:t>es</w:t>
      </w:r>
      <w:proofErr w:type="spellEnd"/>
      <w:r w:rsidR="00325B95">
        <w:t>), ano da edição entre parêntesis, título do livro em itálico, nome da editora, local da edição, país da edição;</w:t>
      </w:r>
    </w:p>
    <w:p w14:paraId="2CB52F8F" w14:textId="77777777" w:rsidR="00325B95" w:rsidRDefault="005608F2">
      <w:pPr>
        <w:numPr>
          <w:ilvl w:val="0"/>
          <w:numId w:val="4"/>
        </w:numPr>
        <w:spacing w:after="120"/>
        <w:rPr>
          <w:i/>
        </w:rPr>
      </w:pPr>
      <w:r>
        <w:rPr>
          <w:i/>
        </w:rPr>
        <w:t>Para</w:t>
      </w:r>
      <w:r w:rsidR="00325B95">
        <w:rPr>
          <w:i/>
        </w:rPr>
        <w:t xml:space="preserve"> um artigo em revista:</w:t>
      </w:r>
      <w:r w:rsidR="00325B95">
        <w:t xml:space="preserve"> nome(s) do(s) autor(</w:t>
      </w:r>
      <w:proofErr w:type="spellStart"/>
      <w:r w:rsidR="00325B95">
        <w:t>es</w:t>
      </w:r>
      <w:proofErr w:type="spellEnd"/>
      <w:r w:rsidR="00325B95">
        <w:t>), ano da edição entre parêntesis, título do artigo em itálico, nome da revista, volume da edição a negrito, número da edição, páginas;</w:t>
      </w:r>
    </w:p>
    <w:p w14:paraId="3DEE4F53" w14:textId="77777777" w:rsidR="00325B95" w:rsidRDefault="005608F2">
      <w:pPr>
        <w:numPr>
          <w:ilvl w:val="0"/>
          <w:numId w:val="4"/>
        </w:numPr>
        <w:spacing w:after="120"/>
        <w:rPr>
          <w:i/>
        </w:rPr>
      </w:pPr>
      <w:r>
        <w:rPr>
          <w:i/>
        </w:rPr>
        <w:t>Para</w:t>
      </w:r>
      <w:r w:rsidR="00325B95">
        <w:rPr>
          <w:i/>
        </w:rPr>
        <w:t xml:space="preserve"> uma comunicação em conferência:</w:t>
      </w:r>
      <w:r w:rsidR="00325B95">
        <w:t xml:space="preserve"> nome(s) do(s) autor(</w:t>
      </w:r>
      <w:proofErr w:type="spellStart"/>
      <w:r w:rsidR="00325B95">
        <w:t>es</w:t>
      </w:r>
      <w:proofErr w:type="spellEnd"/>
      <w:r w:rsidR="00325B95">
        <w:t>), ano da conferência entre parêntesis, título da comunicação entre aspas, nome da conferência em itálico, local da conferência, país da conferência, mês da conferência;</w:t>
      </w:r>
    </w:p>
    <w:p w14:paraId="7A65FCD7" w14:textId="77777777" w:rsidR="00325B95" w:rsidRDefault="005608F2">
      <w:pPr>
        <w:numPr>
          <w:ilvl w:val="0"/>
          <w:numId w:val="4"/>
        </w:numPr>
        <w:spacing w:after="120"/>
        <w:rPr>
          <w:i/>
        </w:rPr>
      </w:pPr>
      <w:r>
        <w:rPr>
          <w:i/>
        </w:rPr>
        <w:t>Para</w:t>
      </w:r>
      <w:r w:rsidR="00325B95">
        <w:rPr>
          <w:i/>
        </w:rPr>
        <w:t xml:space="preserve"> uma tese:</w:t>
      </w:r>
      <w:r w:rsidR="00325B95">
        <w:t xml:space="preserve"> nome do autor, ano da tese entre parêntesis, título da tese, tipo de tese, universidade da tese, local da universidade, país da universidade;</w:t>
      </w:r>
    </w:p>
    <w:p w14:paraId="35A1AE34" w14:textId="77777777" w:rsidR="00325B95" w:rsidRDefault="005608F2">
      <w:pPr>
        <w:numPr>
          <w:ilvl w:val="0"/>
          <w:numId w:val="4"/>
        </w:numPr>
        <w:spacing w:after="120"/>
        <w:rPr>
          <w:i/>
        </w:rPr>
      </w:pPr>
      <w:r>
        <w:rPr>
          <w:i/>
        </w:rPr>
        <w:t>Para</w:t>
      </w:r>
      <w:r w:rsidR="00325B95">
        <w:rPr>
          <w:i/>
        </w:rPr>
        <w:t xml:space="preserve"> um relatório interno:</w:t>
      </w:r>
      <w:r w:rsidR="00325B95">
        <w:t xml:space="preserve"> nome(s) do(s) autor(</w:t>
      </w:r>
      <w:proofErr w:type="spellStart"/>
      <w:r w:rsidR="00325B95">
        <w:t>es</w:t>
      </w:r>
      <w:proofErr w:type="spellEnd"/>
      <w:r w:rsidR="00325B95">
        <w:t>), ano do relatório entre parêntesis, título do relatório, origem do relatório, referência do relatório, instituição de acesso ao relatório, local da instituição, país da instituição, mês do relatório (abreviado com 3 letras, exceção aos meses com 4 letras);</w:t>
      </w:r>
    </w:p>
    <w:p w14:paraId="16A4E286" w14:textId="77777777" w:rsidR="00325B95" w:rsidRDefault="005608F2">
      <w:pPr>
        <w:numPr>
          <w:ilvl w:val="0"/>
          <w:numId w:val="4"/>
        </w:numPr>
        <w:spacing w:after="120"/>
        <w:rPr>
          <w:i/>
        </w:rPr>
      </w:pPr>
      <w:r>
        <w:rPr>
          <w:i/>
        </w:rPr>
        <w:t>Para</w:t>
      </w:r>
      <w:r w:rsidR="00325B95">
        <w:rPr>
          <w:i/>
        </w:rPr>
        <w:t xml:space="preserve"> um documento extraído da Internet:</w:t>
      </w:r>
      <w:r w:rsidR="00325B95">
        <w:t xml:space="preserve"> o endereço entre parênteses, incluindo a data da última visita ao documento;</w:t>
      </w:r>
    </w:p>
    <w:p w14:paraId="4E92FC28" w14:textId="77777777" w:rsidR="00325B95" w:rsidRDefault="005608F2">
      <w:pPr>
        <w:numPr>
          <w:ilvl w:val="0"/>
          <w:numId w:val="4"/>
        </w:numPr>
        <w:spacing w:after="120"/>
      </w:pPr>
      <w:r>
        <w:rPr>
          <w:i/>
        </w:rPr>
        <w:t>Para</w:t>
      </w:r>
      <w:r w:rsidR="00325B95">
        <w:rPr>
          <w:i/>
        </w:rPr>
        <w:t xml:space="preserve"> um endereço da Internet:</w:t>
      </w:r>
      <w:r w:rsidR="00325B95">
        <w:t xml:space="preserve"> o endereço e a data da última visita ao endereço.</w:t>
      </w:r>
    </w:p>
    <w:p w14:paraId="77E05D53" w14:textId="5E69E4D2" w:rsidR="00325B95" w:rsidRDefault="00325B95">
      <w:pPr>
        <w:spacing w:after="120"/>
      </w:pPr>
      <w:r>
        <w:t xml:space="preserve">Na </w:t>
      </w:r>
      <w:r w:rsidR="00FA7B35">
        <w:t>Figura 2</w:t>
      </w:r>
      <w:r>
        <w:t xml:space="preserve"> é apresentada uma lista </w:t>
      </w:r>
      <w:r w:rsidR="00735EB6">
        <w:t>de referências</w:t>
      </w:r>
      <w:r>
        <w:t xml:space="preserve"> com um exemplo de cada tipo referido.</w:t>
      </w:r>
    </w:p>
    <w:p w14:paraId="75692E56" w14:textId="65D46420" w:rsidR="00325B95" w:rsidRDefault="00C56411">
      <w:pPr>
        <w:pStyle w:val="Imagem"/>
      </w:pPr>
      <w:r>
        <w:rPr>
          <w:noProof/>
          <w:lang w:val="en-GB" w:eastAsia="en-GB"/>
        </w:rPr>
        <w:lastRenderedPageBreak/>
        <w:drawing>
          <wp:inline distT="0" distB="0" distL="0" distR="0" wp14:anchorId="5E436886" wp14:editId="78DEFA64">
            <wp:extent cx="4093029" cy="6390273"/>
            <wp:effectExtent l="152400" t="152400" r="365125" b="35369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46" cy="63942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2224F" w14:textId="3CBE62A1" w:rsidR="00EE2248" w:rsidRDefault="00325B95" w:rsidP="00037D41">
      <w:pPr>
        <w:pStyle w:val="Legenda"/>
      </w:pPr>
      <w:bookmarkStart w:id="33" w:name="_Toc4158076"/>
      <w:r>
        <w:t xml:space="preserve">Figura </w:t>
      </w:r>
      <w:r w:rsidR="00C54FC1">
        <w:rPr>
          <w:noProof/>
        </w:rPr>
        <w:fldChar w:fldCharType="begin"/>
      </w:r>
      <w:r w:rsidR="00C54FC1">
        <w:rPr>
          <w:noProof/>
        </w:rPr>
        <w:instrText xml:space="preserve"> SEQ "Figura" \* ARABIC </w:instrText>
      </w:r>
      <w:r w:rsidR="00C54FC1">
        <w:rPr>
          <w:noProof/>
        </w:rPr>
        <w:fldChar w:fldCharType="separate"/>
      </w:r>
      <w:r w:rsidR="00760B41">
        <w:rPr>
          <w:noProof/>
        </w:rPr>
        <w:t>2</w:t>
      </w:r>
      <w:r w:rsidR="00C54FC1">
        <w:rPr>
          <w:noProof/>
        </w:rPr>
        <w:fldChar w:fldCharType="end"/>
      </w:r>
      <w:r>
        <w:t xml:space="preserve"> - Exemplo de lista de </w:t>
      </w:r>
      <w:r w:rsidR="00735EB6">
        <w:t>Referências</w:t>
      </w:r>
      <w:bookmarkEnd w:id="33"/>
      <w:r w:rsidR="0019443B">
        <w:t>.</w:t>
      </w:r>
    </w:p>
    <w:sectPr w:rsidR="00EE2248" w:rsidSect="004B077B">
      <w:headerReference w:type="even" r:id="rId68"/>
      <w:headerReference w:type="default" r:id="rId69"/>
      <w:footerReference w:type="even" r:id="rId70"/>
      <w:footerReference w:type="default" r:id="rId71"/>
      <w:headerReference w:type="first" r:id="rId72"/>
      <w:footerReference w:type="first" r:id="rId73"/>
      <w:pgSz w:w="11906" w:h="16838"/>
      <w:pgMar w:top="1440" w:right="1797" w:bottom="1440" w:left="179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BCA61" w14:textId="77777777" w:rsidR="00C32F39" w:rsidRDefault="00C32F39">
      <w:pPr>
        <w:spacing w:before="0" w:line="240" w:lineRule="auto"/>
      </w:pPr>
      <w:r>
        <w:separator/>
      </w:r>
    </w:p>
  </w:endnote>
  <w:endnote w:type="continuationSeparator" w:id="0">
    <w:p w14:paraId="709F3FCB" w14:textId="77777777" w:rsidR="00C32F39" w:rsidRDefault="00C32F3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UMing HK">
    <w:panose1 w:val="020B0604020202020204"/>
    <w:charset w:val="01"/>
    <w:family w:val="auto"/>
    <w:pitch w:val="variable"/>
  </w:font>
  <w:font w:name="Lohit Hindi">
    <w:panose1 w:val="020B0604020202020204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imesNewRoman">
    <w:altName w:val="Times New Roman"/>
    <w:panose1 w:val="020B0604020202020204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860A0" w14:textId="77777777" w:rsidR="00EC7BF6" w:rsidRDefault="00EC7BF6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85D24" w14:textId="77777777" w:rsidR="005B2119" w:rsidRDefault="005B2119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0C5F" w14:textId="77777777" w:rsidR="001479CC" w:rsidRDefault="001479CC" w:rsidP="001479CC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«Autor»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60B41">
      <w:rPr>
        <w:rStyle w:val="Nmerodepgina"/>
        <w:noProof/>
      </w:rPr>
      <w:t>ix</w:t>
    </w:r>
    <w:r>
      <w:rPr>
        <w:rStyle w:val="Nmerodepgina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5694F" w14:textId="77777777" w:rsidR="005B2119" w:rsidRDefault="005B2119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A7CB1" w14:textId="77777777" w:rsidR="001479CC" w:rsidRDefault="001479CC" w:rsidP="001479CC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«Autor»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60B41">
      <w:rPr>
        <w:rStyle w:val="Nmerodepgina"/>
        <w:noProof/>
      </w:rPr>
      <w:t>xii</w:t>
    </w:r>
    <w:r>
      <w:rPr>
        <w:rStyle w:val="Nmerodepgina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D57ED" w14:textId="77777777" w:rsidR="001479CC" w:rsidRDefault="001479CC" w:rsidP="001479CC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«Autor»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60B41">
      <w:rPr>
        <w:rStyle w:val="Nmerodepgina"/>
        <w:noProof/>
      </w:rPr>
      <w:t>xi</w:t>
    </w:r>
    <w:r>
      <w:rPr>
        <w:rStyle w:val="Nmerodepgina"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29AEA" w14:textId="77777777" w:rsidR="005B2119" w:rsidRDefault="005B2119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E5A04" w14:textId="77777777" w:rsidR="005B2119" w:rsidRDefault="005B2119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«Autor»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60B41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CC144" w14:textId="77777777" w:rsidR="005B2119" w:rsidRDefault="005B2119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«Autor»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2</w:t>
    </w:r>
    <w:r>
      <w:rPr>
        <w:rStyle w:val="Nmerodepgina"/>
      </w:rPr>
      <w:fldChar w:fldCharType="end"/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3D7A7" w14:textId="77777777" w:rsidR="001479CC" w:rsidRDefault="001479CC" w:rsidP="001479CC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«Autor»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60B41">
      <w:rPr>
        <w:rStyle w:val="Nmerodepgina"/>
        <w:noProof/>
      </w:rPr>
      <w:t>xvii</w:t>
    </w:r>
    <w:r>
      <w:rPr>
        <w:rStyle w:val="Nmerodepgina"/>
      </w:rPr>
      <w:fldChar w:fldCharType="end"/>
    </w:r>
  </w:p>
  <w:p w14:paraId="15A0812E" w14:textId="77777777" w:rsidR="005B2119" w:rsidRDefault="005B2119" w:rsidP="00E0315B">
    <w:pPr>
      <w:pStyle w:val="Rodap"/>
      <w:jc w:val="cen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B0897" w14:textId="77777777" w:rsidR="001479CC" w:rsidRDefault="001479CC" w:rsidP="001479CC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«Autor»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60B41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BD53F1A" w14:textId="77777777" w:rsidR="001479CC" w:rsidRDefault="001479CC" w:rsidP="00E0315B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CF442" w14:textId="77777777" w:rsidR="00EC7BF6" w:rsidRDefault="00EC7BF6">
    <w:pPr>
      <w:pStyle w:val="Rodap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33253" w14:textId="77777777" w:rsidR="005B2119" w:rsidRDefault="005B2119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«Autor»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60B41">
      <w:rPr>
        <w:rStyle w:val="Nmerodepgina"/>
        <w:noProof/>
      </w:rPr>
      <w:t>8</w:t>
    </w:r>
    <w:r>
      <w:rPr>
        <w:rStyle w:val="Nmerodepgina"/>
      </w:rPr>
      <w:fldChar w:fldCharType="end"/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312C7" w14:textId="77777777" w:rsidR="005B2119" w:rsidRDefault="005B2119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«Autor»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6A6DE" w14:textId="77777777" w:rsidR="005B2119" w:rsidRDefault="005B2119" w:rsidP="0067064C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«Autor»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60B41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4B9C47C6" w14:textId="77777777" w:rsidR="005B2119" w:rsidRDefault="005B2119" w:rsidP="0067064C">
    <w:pPr>
      <w:pStyle w:val="Rodap"/>
      <w:jc w:val="cen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8186B" w14:textId="77777777" w:rsidR="005B2119" w:rsidRDefault="005B2119">
    <w:pPr>
      <w:pStyle w:val="Rodap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79D0B" w14:textId="77777777" w:rsidR="005B2119" w:rsidRDefault="005B2119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«Autor»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60B41">
      <w:rPr>
        <w:rStyle w:val="Nmerodepgina"/>
        <w:noProof/>
      </w:rPr>
      <w:t>11</w:t>
    </w:r>
    <w:r>
      <w:rPr>
        <w:rStyle w:val="Nmerodepgina"/>
      </w:rPr>
      <w:fldChar w:fldCharType="end"/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C4520" w14:textId="77777777" w:rsidR="005B2119" w:rsidRDefault="005B2119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A900B" w14:textId="77777777" w:rsidR="005B2119" w:rsidRDefault="005B2119">
    <w:pPr>
      <w:pStyle w:val="Rodap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8D52D" w14:textId="77777777" w:rsidR="005B2119" w:rsidRDefault="005B2119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«Autor»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60B41">
      <w:rPr>
        <w:rStyle w:val="Nmerodepgina"/>
        <w:noProof/>
      </w:rPr>
      <w:t>13</w:t>
    </w:r>
    <w:r>
      <w:rPr>
        <w:rStyle w:val="Nmerodepgina"/>
      </w:rPr>
      <w:fldChar w:fldCharType="end"/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B84DC" w14:textId="77777777" w:rsidR="005B2119" w:rsidRDefault="005B2119"/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C862B" w14:textId="77777777" w:rsidR="005B2119" w:rsidRDefault="005B2119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«Autor»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60B41">
      <w:rPr>
        <w:rStyle w:val="Nmerodepgina"/>
        <w:noProof/>
      </w:rPr>
      <w:t>20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B6BEE" w14:textId="77777777" w:rsidR="00EC7BF6" w:rsidRDefault="00EC7BF6">
    <w:pPr>
      <w:pStyle w:val="Rodap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8DFD0" w14:textId="77777777" w:rsidR="005B2119" w:rsidRDefault="005B2119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«Autor»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60B41">
      <w:rPr>
        <w:rStyle w:val="Nmerodepgina"/>
        <w:noProof/>
      </w:rPr>
      <w:t>21</w:t>
    </w:r>
    <w:r>
      <w:rPr>
        <w:rStyle w:val="Nmerodepgina"/>
      </w:rPr>
      <w:fldChar w:fldCharType="end"/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0049" w14:textId="77777777" w:rsidR="004B077B" w:rsidRDefault="004B077B" w:rsidP="004B077B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«Autor»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60B41">
      <w:rPr>
        <w:rStyle w:val="Nmerodepgina"/>
        <w:noProof/>
      </w:rPr>
      <w:t>19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F3ACC" w14:textId="77777777" w:rsidR="001479CC" w:rsidRDefault="001479CC" w:rsidP="001479CC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«Autor»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60B41">
      <w:rPr>
        <w:rStyle w:val="Nmerodepgina"/>
        <w:noProof/>
      </w:rPr>
      <w:t>iv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27B07" w14:textId="77777777" w:rsidR="005B2119" w:rsidRDefault="005B2119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60B41">
      <w:rPr>
        <w:rStyle w:val="Nmerodepgina"/>
        <w:noProof/>
      </w:rPr>
      <w:t>v</w:t>
    </w:r>
    <w:r>
      <w:rPr>
        <w:rStyle w:val="Nmerodepgin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204C8" w14:textId="77777777" w:rsidR="005B2119" w:rsidRDefault="005B2119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7DC54" w14:textId="77777777" w:rsidR="005B2119" w:rsidRDefault="005B2119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FB63E" w14:textId="77777777" w:rsidR="001479CC" w:rsidRDefault="001479CC" w:rsidP="001479CC">
    <w:pPr>
      <w:pStyle w:val="Rodap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«Autor»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60B41">
      <w:rPr>
        <w:rStyle w:val="Nmerodepgina"/>
        <w:noProof/>
      </w:rPr>
      <w:t>vii</w:t>
    </w:r>
    <w:r>
      <w:rPr>
        <w:rStyle w:val="Nmerodepgina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D70D7" w14:textId="77777777" w:rsidR="005B2119" w:rsidRDefault="005B21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E2301" w14:textId="77777777" w:rsidR="00C32F39" w:rsidRDefault="00C32F39">
      <w:pPr>
        <w:spacing w:before="0" w:line="240" w:lineRule="auto"/>
      </w:pPr>
      <w:r>
        <w:separator/>
      </w:r>
    </w:p>
  </w:footnote>
  <w:footnote w:type="continuationSeparator" w:id="0">
    <w:p w14:paraId="6269867D" w14:textId="77777777" w:rsidR="00C32F39" w:rsidRDefault="00C32F3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806B0" w14:textId="77777777" w:rsidR="00EC7BF6" w:rsidRDefault="00EC7BF6">
    <w:pPr>
      <w:pStyle w:val="Cabealh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0B609" w14:textId="77777777" w:rsidR="005B2119" w:rsidRDefault="005B2119">
    <w:pPr>
      <w:pStyle w:val="HeaderLeft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91ECA" w14:textId="77777777" w:rsidR="005B2119" w:rsidRDefault="005B2119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37315" w14:textId="77777777" w:rsidR="005B2119" w:rsidRDefault="005B2119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5D3E4" w14:textId="77777777" w:rsidR="009A68EF" w:rsidRDefault="009A68EF" w:rsidP="009A68EF">
    <w:pPr>
      <w:pStyle w:val="Cabealho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  <w:p w14:paraId="1E1153C3" w14:textId="77777777" w:rsidR="005B2119" w:rsidRPr="009A68EF" w:rsidRDefault="005B2119" w:rsidP="009A68EF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6B2F9" w14:textId="77777777" w:rsidR="005B2119" w:rsidRDefault="005B2119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2E204" w14:textId="77777777" w:rsidR="005B2119" w:rsidRDefault="005B211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88898" w14:textId="77777777" w:rsidR="005B2119" w:rsidRDefault="005B2119">
    <w:pPr>
      <w:pStyle w:val="Cabealho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7C311" w14:textId="77777777" w:rsidR="005B2119" w:rsidRDefault="005B2119">
    <w:pPr>
      <w:pStyle w:val="Cabealho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7CE1F" w14:textId="77777777" w:rsidR="005B2119" w:rsidRDefault="005B2119">
    <w:pPr>
      <w:pStyle w:val="HeaderLeft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2FE6C" w14:textId="77777777" w:rsidR="005B2119" w:rsidRDefault="005B2119" w:rsidP="00E0315B">
    <w:pPr>
      <w:pStyle w:val="Cabealho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A8C6F" w14:textId="77777777" w:rsidR="00EC7BF6" w:rsidRDefault="00EC7BF6">
    <w:pPr>
      <w:pStyle w:val="Cabealho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2CE76" w14:textId="77777777" w:rsidR="005B2119" w:rsidRDefault="005B2119">
    <w:pPr>
      <w:pStyle w:val="Cabealho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A5354" w14:textId="77777777" w:rsidR="005B2119" w:rsidRDefault="005B2119">
    <w:pPr>
      <w:pStyle w:val="HeaderLeft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5597" w14:textId="77777777" w:rsidR="005B2119" w:rsidRDefault="005B2119">
    <w:pPr>
      <w:pStyle w:val="HeaderLeft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2F118" w14:textId="1511ADC5" w:rsidR="005B2119" w:rsidRPr="004B077B" w:rsidRDefault="005B2119" w:rsidP="004B077B">
    <w:pPr>
      <w:pStyle w:val="Cabealho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5D750" w14:textId="77777777" w:rsidR="005B2119" w:rsidRDefault="005B2119"/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BBFBB" w14:textId="77777777" w:rsidR="005B2119" w:rsidRDefault="005B2119">
    <w:pPr>
      <w:pStyle w:val="HeaderLeft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8CD9D" w14:textId="77777777" w:rsidR="005B2119" w:rsidRPr="004B077B" w:rsidRDefault="005B2119" w:rsidP="004B077B">
    <w:pPr>
      <w:pStyle w:val="Cabealho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2FF0B" w14:textId="77777777" w:rsidR="005B2119" w:rsidRDefault="005B2119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A5F72" w14:textId="77777777" w:rsidR="005B2119" w:rsidRDefault="005B2119">
    <w:pPr>
      <w:pStyle w:val="Cabealho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C392A" w14:textId="77777777" w:rsidR="004B077B" w:rsidRDefault="004B077B" w:rsidP="004B077B">
    <w:pPr>
      <w:pStyle w:val="Cabealho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17432" w14:textId="77777777" w:rsidR="00EC7BF6" w:rsidRDefault="00EC7BF6">
    <w:pPr>
      <w:pStyle w:val="Cabealho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BECF7" w14:textId="77777777" w:rsidR="005B2119" w:rsidRDefault="005B211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E945D" w14:textId="77777777" w:rsidR="009A68EF" w:rsidRDefault="009A68EF" w:rsidP="009A68EF">
    <w:pPr>
      <w:pStyle w:val="Cabealho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  <w:p w14:paraId="44F2C703" w14:textId="77777777" w:rsidR="005B2119" w:rsidRPr="009A68EF" w:rsidRDefault="005B2119" w:rsidP="009A68E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7A0C2" w14:textId="77777777" w:rsidR="005B2119" w:rsidRDefault="005B2119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041D4" w14:textId="77777777" w:rsidR="005B2119" w:rsidRDefault="005B2119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513F6" w14:textId="77777777" w:rsidR="005B2119" w:rsidRDefault="005B2119">
    <w:pPr>
      <w:pStyle w:val="Header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CC092" w14:textId="77777777" w:rsidR="005B2119" w:rsidRDefault="005B2119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C2A2A" w14:textId="77777777" w:rsidR="005B2119" w:rsidRDefault="005B21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multilevel"/>
    <w:tmpl w:val="3042B176"/>
    <w:name w:val="WW8Num15"/>
    <w:lvl w:ilvl="0">
      <w:start w:val="1"/>
      <w:numFmt w:val="upperLetter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1D120139"/>
    <w:multiLevelType w:val="multilevel"/>
    <w:tmpl w:val="51CA3426"/>
    <w:lvl w:ilvl="0">
      <w:start w:val="1"/>
      <w:numFmt w:val="upperLetter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68B7FC6"/>
    <w:multiLevelType w:val="multilevel"/>
    <w:tmpl w:val="00000006"/>
    <w:lvl w:ilvl="0">
      <w:start w:val="1"/>
      <w:numFmt w:val="decimal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78526878">
    <w:abstractNumId w:val="0"/>
  </w:num>
  <w:num w:numId="2" w16cid:durableId="29577787">
    <w:abstractNumId w:val="1"/>
  </w:num>
  <w:num w:numId="3" w16cid:durableId="1222324472">
    <w:abstractNumId w:val="2"/>
  </w:num>
  <w:num w:numId="4" w16cid:durableId="142506285">
    <w:abstractNumId w:val="3"/>
  </w:num>
  <w:num w:numId="5" w16cid:durableId="656879003">
    <w:abstractNumId w:val="4"/>
  </w:num>
  <w:num w:numId="6" w16cid:durableId="1645157047">
    <w:abstractNumId w:val="5"/>
  </w:num>
  <w:num w:numId="7" w16cid:durableId="1610963224">
    <w:abstractNumId w:val="6"/>
  </w:num>
  <w:num w:numId="8" w16cid:durableId="933905755">
    <w:abstractNumId w:val="7"/>
  </w:num>
  <w:num w:numId="9" w16cid:durableId="315260625">
    <w:abstractNumId w:val="8"/>
  </w:num>
  <w:num w:numId="10" w16cid:durableId="1127971517">
    <w:abstractNumId w:val="9"/>
  </w:num>
  <w:num w:numId="11" w16cid:durableId="1843928999">
    <w:abstractNumId w:val="10"/>
  </w:num>
  <w:num w:numId="12" w16cid:durableId="620458713">
    <w:abstractNumId w:val="0"/>
  </w:num>
  <w:num w:numId="13" w16cid:durableId="1312371159">
    <w:abstractNumId w:val="0"/>
  </w:num>
  <w:num w:numId="14" w16cid:durableId="1538273350">
    <w:abstractNumId w:val="0"/>
  </w:num>
  <w:num w:numId="15" w16cid:durableId="614216112">
    <w:abstractNumId w:val="0"/>
  </w:num>
  <w:num w:numId="16" w16cid:durableId="595477979">
    <w:abstractNumId w:val="0"/>
  </w:num>
  <w:num w:numId="17" w16cid:durableId="1745226355">
    <w:abstractNumId w:val="0"/>
  </w:num>
  <w:num w:numId="18" w16cid:durableId="553350029">
    <w:abstractNumId w:val="12"/>
  </w:num>
  <w:num w:numId="19" w16cid:durableId="7110791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xMzGxNDI0MTA3NTRS0lEKTi0uzszPAykwrQUAzdkEwCwAAAA="/>
  </w:docVars>
  <w:rsids>
    <w:rsidRoot w:val="0067064C"/>
    <w:rsid w:val="00016538"/>
    <w:rsid w:val="00037D41"/>
    <w:rsid w:val="00037F4A"/>
    <w:rsid w:val="0005000A"/>
    <w:rsid w:val="00051C86"/>
    <w:rsid w:val="00065F23"/>
    <w:rsid w:val="00082DD4"/>
    <w:rsid w:val="00084746"/>
    <w:rsid w:val="000A27EF"/>
    <w:rsid w:val="000E3C9A"/>
    <w:rsid w:val="000E42F7"/>
    <w:rsid w:val="00104C7C"/>
    <w:rsid w:val="00113A71"/>
    <w:rsid w:val="0012157E"/>
    <w:rsid w:val="00126D0A"/>
    <w:rsid w:val="001479CC"/>
    <w:rsid w:val="0019443B"/>
    <w:rsid w:val="001B5394"/>
    <w:rsid w:val="001E02FB"/>
    <w:rsid w:val="001E2142"/>
    <w:rsid w:val="001E3734"/>
    <w:rsid w:val="001E4901"/>
    <w:rsid w:val="0021442C"/>
    <w:rsid w:val="00215DBD"/>
    <w:rsid w:val="00222925"/>
    <w:rsid w:val="00224676"/>
    <w:rsid w:val="002271F3"/>
    <w:rsid w:val="00233852"/>
    <w:rsid w:val="00237693"/>
    <w:rsid w:val="0024029D"/>
    <w:rsid w:val="00240FB1"/>
    <w:rsid w:val="0024207E"/>
    <w:rsid w:val="002539EB"/>
    <w:rsid w:val="0027159E"/>
    <w:rsid w:val="00280303"/>
    <w:rsid w:val="00281BF3"/>
    <w:rsid w:val="00294A9D"/>
    <w:rsid w:val="002A66E1"/>
    <w:rsid w:val="002C434C"/>
    <w:rsid w:val="002E1A36"/>
    <w:rsid w:val="002E27FF"/>
    <w:rsid w:val="002E2CBB"/>
    <w:rsid w:val="002E6546"/>
    <w:rsid w:val="002F28C8"/>
    <w:rsid w:val="00300C01"/>
    <w:rsid w:val="00301636"/>
    <w:rsid w:val="00315E63"/>
    <w:rsid w:val="00325B4B"/>
    <w:rsid w:val="00325B95"/>
    <w:rsid w:val="003433FD"/>
    <w:rsid w:val="0034404F"/>
    <w:rsid w:val="0034464F"/>
    <w:rsid w:val="00355BA4"/>
    <w:rsid w:val="00376943"/>
    <w:rsid w:val="003B2444"/>
    <w:rsid w:val="003B3CDC"/>
    <w:rsid w:val="003D44B6"/>
    <w:rsid w:val="003D5333"/>
    <w:rsid w:val="003E0731"/>
    <w:rsid w:val="003F678F"/>
    <w:rsid w:val="00414E91"/>
    <w:rsid w:val="00426728"/>
    <w:rsid w:val="0043132E"/>
    <w:rsid w:val="00431418"/>
    <w:rsid w:val="00432D86"/>
    <w:rsid w:val="004343EA"/>
    <w:rsid w:val="0045208A"/>
    <w:rsid w:val="00461EE9"/>
    <w:rsid w:val="00463D92"/>
    <w:rsid w:val="00467838"/>
    <w:rsid w:val="00467BBF"/>
    <w:rsid w:val="004802E3"/>
    <w:rsid w:val="00484F85"/>
    <w:rsid w:val="004932F1"/>
    <w:rsid w:val="00494671"/>
    <w:rsid w:val="004A40DD"/>
    <w:rsid w:val="004B077B"/>
    <w:rsid w:val="004D53FE"/>
    <w:rsid w:val="004E650D"/>
    <w:rsid w:val="004F38D7"/>
    <w:rsid w:val="005100F0"/>
    <w:rsid w:val="00517B77"/>
    <w:rsid w:val="00521964"/>
    <w:rsid w:val="0055396B"/>
    <w:rsid w:val="00554805"/>
    <w:rsid w:val="0055518E"/>
    <w:rsid w:val="005608F2"/>
    <w:rsid w:val="00567009"/>
    <w:rsid w:val="0059322A"/>
    <w:rsid w:val="005B2119"/>
    <w:rsid w:val="005B645A"/>
    <w:rsid w:val="005C4E7F"/>
    <w:rsid w:val="005D713E"/>
    <w:rsid w:val="005E3368"/>
    <w:rsid w:val="005E44CE"/>
    <w:rsid w:val="005F5E46"/>
    <w:rsid w:val="005F73F9"/>
    <w:rsid w:val="006019C0"/>
    <w:rsid w:val="00616F7E"/>
    <w:rsid w:val="006470CF"/>
    <w:rsid w:val="006559E1"/>
    <w:rsid w:val="00665289"/>
    <w:rsid w:val="00666C4A"/>
    <w:rsid w:val="0067064C"/>
    <w:rsid w:val="00687BA0"/>
    <w:rsid w:val="00687E61"/>
    <w:rsid w:val="006A1299"/>
    <w:rsid w:val="006A4EF9"/>
    <w:rsid w:val="006D4522"/>
    <w:rsid w:val="006E1AB3"/>
    <w:rsid w:val="006E25C4"/>
    <w:rsid w:val="007003B9"/>
    <w:rsid w:val="00707AD4"/>
    <w:rsid w:val="00730EBE"/>
    <w:rsid w:val="007330A1"/>
    <w:rsid w:val="00735EB6"/>
    <w:rsid w:val="00760B41"/>
    <w:rsid w:val="00776CA9"/>
    <w:rsid w:val="00777024"/>
    <w:rsid w:val="00777E5D"/>
    <w:rsid w:val="007A61F7"/>
    <w:rsid w:val="007B754B"/>
    <w:rsid w:val="007C0CB1"/>
    <w:rsid w:val="007E6B5C"/>
    <w:rsid w:val="00800996"/>
    <w:rsid w:val="00804C0C"/>
    <w:rsid w:val="00805525"/>
    <w:rsid w:val="00805E7D"/>
    <w:rsid w:val="00812CBE"/>
    <w:rsid w:val="00815607"/>
    <w:rsid w:val="00822134"/>
    <w:rsid w:val="00826E37"/>
    <w:rsid w:val="00830D48"/>
    <w:rsid w:val="008420B4"/>
    <w:rsid w:val="008443AF"/>
    <w:rsid w:val="00844FA0"/>
    <w:rsid w:val="00865454"/>
    <w:rsid w:val="00877127"/>
    <w:rsid w:val="008A78C8"/>
    <w:rsid w:val="008B18BD"/>
    <w:rsid w:val="008D7538"/>
    <w:rsid w:val="008E77C6"/>
    <w:rsid w:val="008F45FE"/>
    <w:rsid w:val="00910A59"/>
    <w:rsid w:val="00922701"/>
    <w:rsid w:val="009317DA"/>
    <w:rsid w:val="00937DFA"/>
    <w:rsid w:val="009417E9"/>
    <w:rsid w:val="009649B3"/>
    <w:rsid w:val="0097016A"/>
    <w:rsid w:val="009775C2"/>
    <w:rsid w:val="00980B0C"/>
    <w:rsid w:val="0098537F"/>
    <w:rsid w:val="0098642D"/>
    <w:rsid w:val="009A66E7"/>
    <w:rsid w:val="009A68EF"/>
    <w:rsid w:val="009B53DC"/>
    <w:rsid w:val="009C63E8"/>
    <w:rsid w:val="009D0E2A"/>
    <w:rsid w:val="009E2760"/>
    <w:rsid w:val="009E43A4"/>
    <w:rsid w:val="009E5FBE"/>
    <w:rsid w:val="009F43F9"/>
    <w:rsid w:val="009F5EB5"/>
    <w:rsid w:val="00A049B7"/>
    <w:rsid w:val="00A071C9"/>
    <w:rsid w:val="00A12EFD"/>
    <w:rsid w:val="00A23142"/>
    <w:rsid w:val="00A24290"/>
    <w:rsid w:val="00A36932"/>
    <w:rsid w:val="00A75CE2"/>
    <w:rsid w:val="00A94DFD"/>
    <w:rsid w:val="00AA336A"/>
    <w:rsid w:val="00AA761D"/>
    <w:rsid w:val="00AC14BB"/>
    <w:rsid w:val="00AC3170"/>
    <w:rsid w:val="00AD011F"/>
    <w:rsid w:val="00AD092B"/>
    <w:rsid w:val="00AD43A6"/>
    <w:rsid w:val="00B0185F"/>
    <w:rsid w:val="00B1110E"/>
    <w:rsid w:val="00B1399B"/>
    <w:rsid w:val="00B15DD7"/>
    <w:rsid w:val="00B21711"/>
    <w:rsid w:val="00B27DFB"/>
    <w:rsid w:val="00B32B53"/>
    <w:rsid w:val="00B364D8"/>
    <w:rsid w:val="00B40C2D"/>
    <w:rsid w:val="00B5025A"/>
    <w:rsid w:val="00B57777"/>
    <w:rsid w:val="00B825E3"/>
    <w:rsid w:val="00B87978"/>
    <w:rsid w:val="00BA702A"/>
    <w:rsid w:val="00BC08DF"/>
    <w:rsid w:val="00BC12D4"/>
    <w:rsid w:val="00BC70FB"/>
    <w:rsid w:val="00BE37AB"/>
    <w:rsid w:val="00BF500C"/>
    <w:rsid w:val="00C07000"/>
    <w:rsid w:val="00C16976"/>
    <w:rsid w:val="00C32F39"/>
    <w:rsid w:val="00C509DE"/>
    <w:rsid w:val="00C510BE"/>
    <w:rsid w:val="00C54FC1"/>
    <w:rsid w:val="00C56411"/>
    <w:rsid w:val="00C70087"/>
    <w:rsid w:val="00C70CD6"/>
    <w:rsid w:val="00C7367D"/>
    <w:rsid w:val="00C87133"/>
    <w:rsid w:val="00CB5814"/>
    <w:rsid w:val="00CD1D3F"/>
    <w:rsid w:val="00CD2999"/>
    <w:rsid w:val="00CE45AF"/>
    <w:rsid w:val="00D3423D"/>
    <w:rsid w:val="00D409FF"/>
    <w:rsid w:val="00D41FE9"/>
    <w:rsid w:val="00D47D39"/>
    <w:rsid w:val="00D64FBB"/>
    <w:rsid w:val="00D703E5"/>
    <w:rsid w:val="00D72B78"/>
    <w:rsid w:val="00D8790D"/>
    <w:rsid w:val="00D90EC9"/>
    <w:rsid w:val="00D94789"/>
    <w:rsid w:val="00DA22BE"/>
    <w:rsid w:val="00DD5C15"/>
    <w:rsid w:val="00DD5DEE"/>
    <w:rsid w:val="00DF40FE"/>
    <w:rsid w:val="00E0315B"/>
    <w:rsid w:val="00E24154"/>
    <w:rsid w:val="00E36FDD"/>
    <w:rsid w:val="00E42E7A"/>
    <w:rsid w:val="00E4332E"/>
    <w:rsid w:val="00E53500"/>
    <w:rsid w:val="00E63C17"/>
    <w:rsid w:val="00E67722"/>
    <w:rsid w:val="00E85108"/>
    <w:rsid w:val="00EC7BF6"/>
    <w:rsid w:val="00EE2248"/>
    <w:rsid w:val="00EE27C9"/>
    <w:rsid w:val="00F00767"/>
    <w:rsid w:val="00F05BF4"/>
    <w:rsid w:val="00F10064"/>
    <w:rsid w:val="00F25A89"/>
    <w:rsid w:val="00F37C80"/>
    <w:rsid w:val="00F81365"/>
    <w:rsid w:val="00F91D4E"/>
    <w:rsid w:val="00FA7B35"/>
    <w:rsid w:val="00FC5E9F"/>
    <w:rsid w:val="00FD7165"/>
    <w:rsid w:val="00FE5867"/>
    <w:rsid w:val="00FE6954"/>
    <w:rsid w:val="00FF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oNotEmbedSmartTags/>
  <w:decimalSymbol w:val=","/>
  <w:listSeparator w:val=";"/>
  <w14:docId w14:val="375D1BFB"/>
  <w15:chartTrackingRefBased/>
  <w15:docId w15:val="{CEC35009-0C8A-4F47-A35C-6E7156EB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120" w:line="360" w:lineRule="auto"/>
      <w:jc w:val="both"/>
    </w:pPr>
    <w:rPr>
      <w:rFonts w:ascii="Calibri" w:hAnsi="Calibri" w:cs="Calibri"/>
      <w:sz w:val="22"/>
      <w:szCs w:val="24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bCs/>
      <w:sz w:val="40"/>
    </w:rPr>
  </w:style>
  <w:style w:type="paragraph" w:customStyle="1" w:styleId="Cabealho2">
    <w:name w:val="Cabeçalho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paragraph" w:customStyle="1" w:styleId="Cabealho3">
    <w:name w:val="Cabeçalho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</w:rPr>
  </w:style>
  <w:style w:type="paragraph" w:customStyle="1" w:styleId="Cabealho4">
    <w:name w:val="Cabeçalho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 w:cs="Arial"/>
      <w:bCs/>
    </w:rPr>
  </w:style>
  <w:style w:type="paragraph" w:customStyle="1" w:styleId="Cabealho5">
    <w:name w:val="Cabeçalho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  <w:sz w:val="18"/>
    </w:rPr>
  </w:style>
  <w:style w:type="paragraph" w:customStyle="1" w:styleId="Cabealho6">
    <w:name w:val="Cabeçalho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customStyle="1" w:styleId="Cabealho7">
    <w:name w:val="Cabeçalho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customStyle="1" w:styleId="Cabealho8">
    <w:name w:val="Cabeçalho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customStyle="1" w:styleId="Cabealho9">
    <w:name w:val="Cabeçalho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iperligao">
    <w:name w:val="Hyperlink"/>
    <w:uiPriority w:val="99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AR PL UMing HK" w:hAnsi="Arial" w:cs="Lohit Hindi"/>
      <w:sz w:val="28"/>
      <w:szCs w:val="28"/>
    </w:rPr>
  </w:style>
  <w:style w:type="paragraph" w:styleId="Corpodetexto">
    <w:name w:val="Body Text"/>
    <w:basedOn w:val="Normal"/>
    <w:rPr>
      <w:rFonts w:ascii="Arial" w:hAnsi="Arial" w:cs="Arial"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Corpodetexto21">
    <w:name w:val="Corpo de texto 21"/>
    <w:basedOn w:val="Normal"/>
    <w:pPr>
      <w:jc w:val="center"/>
    </w:pPr>
  </w:style>
  <w:style w:type="paragraph" w:customStyle="1" w:styleId="capa1">
    <w:name w:val="capa 1"/>
    <w:basedOn w:val="Cabealho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Cabealho1"/>
    <w:pPr>
      <w:numPr>
        <w:numId w:val="0"/>
      </w:numPr>
      <w:spacing w:before="0"/>
    </w:pPr>
    <w:rPr>
      <w:rFonts w:ascii="Palatino Linotype" w:hAnsi="Palatino Linotype" w:cs="Palatino Linotype"/>
      <w:b w:val="0"/>
      <w:bCs w:val="0"/>
    </w:rPr>
  </w:style>
  <w:style w:type="paragraph" w:styleId="ndice1">
    <w:name w:val="toc 1"/>
    <w:basedOn w:val="Normal"/>
    <w:next w:val="Normal"/>
    <w:uiPriority w:val="39"/>
    <w:pPr>
      <w:jc w:val="left"/>
    </w:pPr>
    <w:rPr>
      <w:b/>
      <w:bCs/>
      <w:i/>
      <w:iCs/>
    </w:rPr>
  </w:style>
  <w:style w:type="paragraph" w:styleId="ndice2">
    <w:name w:val="toc 2"/>
    <w:basedOn w:val="Normal"/>
    <w:next w:val="Normal"/>
    <w:uiPriority w:val="39"/>
    <w:pPr>
      <w:spacing w:before="62"/>
      <w:ind w:left="238"/>
      <w:jc w:val="left"/>
    </w:pPr>
    <w:rPr>
      <w:b/>
      <w:bCs/>
      <w:szCs w:val="22"/>
    </w:rPr>
  </w:style>
  <w:style w:type="paragraph" w:styleId="ndice3">
    <w:name w:val="toc 3"/>
    <w:basedOn w:val="Normal"/>
    <w:next w:val="Normal"/>
    <w:pPr>
      <w:spacing w:before="0"/>
      <w:ind w:left="480"/>
      <w:jc w:val="left"/>
    </w:pPr>
    <w:rPr>
      <w:sz w:val="20"/>
      <w:szCs w:val="20"/>
    </w:rPr>
  </w:style>
  <w:style w:type="paragraph" w:styleId="ndice4">
    <w:name w:val="toc 4"/>
    <w:basedOn w:val="Normal"/>
    <w:next w:val="Normal"/>
    <w:pPr>
      <w:spacing w:before="0"/>
      <w:ind w:left="720"/>
      <w:jc w:val="left"/>
    </w:pPr>
    <w:rPr>
      <w:sz w:val="20"/>
      <w:szCs w:val="20"/>
    </w:rPr>
  </w:style>
  <w:style w:type="paragraph" w:styleId="ndice5">
    <w:name w:val="toc 5"/>
    <w:basedOn w:val="Normal"/>
    <w:next w:val="Normal"/>
    <w:pPr>
      <w:spacing w:before="0"/>
      <w:ind w:left="96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pPr>
      <w:spacing w:before="0"/>
      <w:ind w:left="12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pPr>
      <w:spacing w:before="0"/>
      <w:ind w:left="144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pPr>
      <w:spacing w:before="0"/>
      <w:ind w:left="168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pPr>
      <w:spacing w:before="0"/>
      <w:ind w:left="1920"/>
      <w:jc w:val="left"/>
    </w:pPr>
    <w:rPr>
      <w:sz w:val="20"/>
      <w:szCs w:val="20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customStyle="1" w:styleId="ndicedeilustraes1">
    <w:name w:val="Índice de ilustrações1"/>
    <w:basedOn w:val="Normal"/>
    <w:next w:val="Normal"/>
    <w:pPr>
      <w:jc w:val="left"/>
    </w:pPr>
    <w:rPr>
      <w:i/>
      <w:iCs/>
      <w:sz w:val="20"/>
      <w:szCs w:val="20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jc w:val="right"/>
    </w:pPr>
    <w:rPr>
      <w:rFonts w:ascii="Arial" w:hAnsi="Arial" w:cs="Arial"/>
      <w:sz w:val="18"/>
      <w:szCs w:val="18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 w:cs="Arial"/>
      <w:sz w:val="18"/>
    </w:rPr>
  </w:style>
  <w:style w:type="paragraph" w:customStyle="1" w:styleId="Corpodetexto31">
    <w:name w:val="Corpo de texto 31"/>
    <w:basedOn w:val="Normal"/>
    <w:rPr>
      <w:rFonts w:ascii="Arial" w:hAnsi="Arial" w:cs="Arial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</w:rPr>
  </w:style>
  <w:style w:type="paragraph" w:customStyle="1" w:styleId="ndiceremissivo91">
    <w:name w:val="Índice remissivo 91"/>
    <w:basedOn w:val="Normal"/>
    <w:next w:val="Normal"/>
    <w:pPr>
      <w:spacing w:before="0"/>
      <w:ind w:left="2160" w:hanging="240"/>
    </w:pPr>
    <w:rPr>
      <w:rFonts w:ascii="Arial" w:hAnsi="Arial" w:cs="Arial"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rPr>
      <w:rFonts w:ascii="Arial" w:hAnsi="Arial" w:cs="Arial"/>
      <w:sz w:val="20"/>
      <w:szCs w:val="20"/>
    </w:rPr>
  </w:style>
  <w:style w:type="paragraph" w:customStyle="1" w:styleId="Listacommarcas41">
    <w:name w:val="Lista com marcas 41"/>
    <w:basedOn w:val="Normal"/>
    <w:pPr>
      <w:numPr>
        <w:numId w:val="5"/>
      </w:numPr>
    </w:pPr>
    <w:rPr>
      <w:szCs w:val="20"/>
    </w:rPr>
  </w:style>
  <w:style w:type="paragraph" w:customStyle="1" w:styleId="codigoFonte">
    <w:name w:val="codigoFonte"/>
    <w:basedOn w:val="Normal"/>
    <w:rPr>
      <w:rFonts w:ascii="Courier New" w:hAnsi="Courier New" w:cs="Courier New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</w:rPr>
  </w:style>
  <w:style w:type="paragraph" w:customStyle="1" w:styleId="capaempresa">
    <w:name w:val="capa_empresa"/>
    <w:basedOn w:val="Normal"/>
    <w:pPr>
      <w:spacing w:line="240" w:lineRule="auto"/>
      <w:jc w:val="center"/>
    </w:p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spacing w:before="0"/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</w:rPr>
  </w:style>
  <w:style w:type="paragraph" w:customStyle="1" w:styleId="anexoheading1">
    <w:name w:val="anexo heading 1"/>
    <w:basedOn w:val="Cabealho1"/>
    <w:next w:val="Normal"/>
    <w:autoRedefine/>
    <w:rsid w:val="00431418"/>
    <w:pPr>
      <w:numPr>
        <w:numId w:val="6"/>
      </w:numPr>
    </w:pPr>
  </w:style>
  <w:style w:type="paragraph" w:customStyle="1" w:styleId="Anexoheading2">
    <w:name w:val="Anexo heading 2"/>
    <w:basedOn w:val="Cabealho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Cabealho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Cabealho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pacing w:before="0"/>
      <w:ind w:left="851" w:hanging="851"/>
    </w:p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</w:pPr>
  </w:style>
  <w:style w:type="paragraph" w:styleId="ndicedeilustraes">
    <w:name w:val="table of figures"/>
    <w:basedOn w:val="Normal"/>
    <w:next w:val="Normal"/>
    <w:uiPriority w:val="99"/>
    <w:unhideWhenUsed/>
    <w:rsid w:val="00BC08DF"/>
  </w:style>
  <w:style w:type="paragraph" w:styleId="PargrafodaLista">
    <w:name w:val="List Paragraph"/>
    <w:basedOn w:val="Normal"/>
    <w:uiPriority w:val="34"/>
    <w:qFormat/>
    <w:rsid w:val="009E43A4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9B53DC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B53DC"/>
    <w:rPr>
      <w:sz w:val="18"/>
      <w:szCs w:val="18"/>
      <w:lang w:eastAsia="zh-CN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B53D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B53D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B53DC"/>
    <w:rPr>
      <w:rFonts w:ascii="Calibri" w:hAnsi="Calibri" w:cs="Calibri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B53D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B53DC"/>
    <w:rPr>
      <w:rFonts w:ascii="Calibri" w:hAnsi="Calibri" w:cs="Calibri"/>
      <w:b/>
      <w:bCs/>
      <w:lang w:eastAsia="zh-CN"/>
    </w:rPr>
  </w:style>
  <w:style w:type="paragraph" w:styleId="Reviso">
    <w:name w:val="Revision"/>
    <w:hidden/>
    <w:uiPriority w:val="99"/>
    <w:semiHidden/>
    <w:rsid w:val="00E4332E"/>
    <w:rPr>
      <w:rFonts w:ascii="Calibri" w:hAnsi="Calibri" w:cs="Calibri"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9.xml"/><Relationship Id="rId21" Type="http://schemas.openxmlformats.org/officeDocument/2006/relationships/footer" Target="footer6.xml"/><Relationship Id="rId42" Type="http://schemas.openxmlformats.org/officeDocument/2006/relationships/footer" Target="footer16.xml"/><Relationship Id="rId47" Type="http://schemas.openxmlformats.org/officeDocument/2006/relationships/header" Target="header19.xml"/><Relationship Id="rId63" Type="http://schemas.openxmlformats.org/officeDocument/2006/relationships/header" Target="header27.xml"/><Relationship Id="rId6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9" Type="http://schemas.openxmlformats.org/officeDocument/2006/relationships/header" Target="header11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32" Type="http://schemas.openxmlformats.org/officeDocument/2006/relationships/header" Target="head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footer" Target="footer18.xml"/><Relationship Id="rId53" Type="http://schemas.openxmlformats.org/officeDocument/2006/relationships/header" Target="header22.xml"/><Relationship Id="rId58" Type="http://schemas.openxmlformats.org/officeDocument/2006/relationships/footer" Target="footer25.xml"/><Relationship Id="rId66" Type="http://schemas.openxmlformats.org/officeDocument/2006/relationships/image" Target="media/image4.e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footer" Target="footer26.xml"/><Relationship Id="rId19" Type="http://schemas.openxmlformats.org/officeDocument/2006/relationships/footer" Target="footer5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header" Target="header14.xml"/><Relationship Id="rId43" Type="http://schemas.openxmlformats.org/officeDocument/2006/relationships/footer" Target="footer17.xml"/><Relationship Id="rId48" Type="http://schemas.openxmlformats.org/officeDocument/2006/relationships/header" Target="header20.xml"/><Relationship Id="rId56" Type="http://schemas.openxmlformats.org/officeDocument/2006/relationships/footer" Target="footer24.xml"/><Relationship Id="rId64" Type="http://schemas.openxmlformats.org/officeDocument/2006/relationships/footer" Target="footer28.xml"/><Relationship Id="rId69" Type="http://schemas.openxmlformats.org/officeDocument/2006/relationships/header" Target="header29.xml"/><Relationship Id="rId8" Type="http://schemas.openxmlformats.org/officeDocument/2006/relationships/image" Target="media/image1.png"/><Relationship Id="rId51" Type="http://schemas.openxmlformats.org/officeDocument/2006/relationships/header" Target="header21.xml"/><Relationship Id="rId72" Type="http://schemas.openxmlformats.org/officeDocument/2006/relationships/header" Target="header30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38" Type="http://schemas.openxmlformats.org/officeDocument/2006/relationships/header" Target="header15.xml"/><Relationship Id="rId46" Type="http://schemas.openxmlformats.org/officeDocument/2006/relationships/footer" Target="footer19.xml"/><Relationship Id="rId59" Type="http://schemas.openxmlformats.org/officeDocument/2006/relationships/header" Target="header25.xml"/><Relationship Id="rId67" Type="http://schemas.openxmlformats.org/officeDocument/2006/relationships/image" Target="media/image5.png"/><Relationship Id="rId20" Type="http://schemas.openxmlformats.org/officeDocument/2006/relationships/header" Target="header6.xml"/><Relationship Id="rId41" Type="http://schemas.openxmlformats.org/officeDocument/2006/relationships/header" Target="header17.xml"/><Relationship Id="rId54" Type="http://schemas.openxmlformats.org/officeDocument/2006/relationships/header" Target="header23.xml"/><Relationship Id="rId62" Type="http://schemas.openxmlformats.org/officeDocument/2006/relationships/footer" Target="footer27.xml"/><Relationship Id="rId70" Type="http://schemas.openxmlformats.org/officeDocument/2006/relationships/footer" Target="footer29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emf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36" Type="http://schemas.openxmlformats.org/officeDocument/2006/relationships/footer" Target="footer13.xml"/><Relationship Id="rId49" Type="http://schemas.openxmlformats.org/officeDocument/2006/relationships/footer" Target="footer20.xml"/><Relationship Id="rId57" Type="http://schemas.openxmlformats.org/officeDocument/2006/relationships/header" Target="header24.xml"/><Relationship Id="rId10" Type="http://schemas.openxmlformats.org/officeDocument/2006/relationships/header" Target="header2.xml"/><Relationship Id="rId31" Type="http://schemas.openxmlformats.org/officeDocument/2006/relationships/footer" Target="footer11.xml"/><Relationship Id="rId44" Type="http://schemas.openxmlformats.org/officeDocument/2006/relationships/header" Target="header18.xml"/><Relationship Id="rId52" Type="http://schemas.openxmlformats.org/officeDocument/2006/relationships/footer" Target="footer22.xml"/><Relationship Id="rId60" Type="http://schemas.openxmlformats.org/officeDocument/2006/relationships/header" Target="header26.xml"/><Relationship Id="rId65" Type="http://schemas.openxmlformats.org/officeDocument/2006/relationships/image" Target="media/image3.emf"/><Relationship Id="rId73" Type="http://schemas.openxmlformats.org/officeDocument/2006/relationships/footer" Target="footer3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9" Type="http://schemas.openxmlformats.org/officeDocument/2006/relationships/footer" Target="footer15.xml"/><Relationship Id="rId34" Type="http://schemas.openxmlformats.org/officeDocument/2006/relationships/header" Target="header13.xml"/><Relationship Id="rId50" Type="http://schemas.openxmlformats.org/officeDocument/2006/relationships/footer" Target="footer21.xml"/><Relationship Id="rId55" Type="http://schemas.openxmlformats.org/officeDocument/2006/relationships/footer" Target="footer23.xml"/><Relationship Id="rId7" Type="http://schemas.openxmlformats.org/officeDocument/2006/relationships/endnotes" Target="endnotes.xml"/><Relationship Id="rId71" Type="http://schemas.openxmlformats.org/officeDocument/2006/relationships/footer" Target="footer30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255BC5-9A8E-46B0-BC23-F8050202B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3768</Words>
  <Characters>20348</Characters>
  <Application>Microsoft Office Word</Application>
  <DocSecurity>0</DocSecurity>
  <Lines>169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Guião de Relatório de Projeto / Estágio</vt:lpstr>
      <vt:lpstr>Guião de Relatório de Projeto / Estágio</vt:lpstr>
    </vt:vector>
  </TitlesOfParts>
  <Company/>
  <LinksUpToDate>false</LinksUpToDate>
  <CharactersWithSpaces>24068</CharactersWithSpaces>
  <SharedDoc>false</SharedDoc>
  <HLinks>
    <vt:vector size="144" baseType="variant"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_Toc448162468</vt:lpwstr>
      </vt:variant>
      <vt:variant>
        <vt:i4>1441854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_Toc448162467</vt:lpwstr>
      </vt:variant>
      <vt:variant>
        <vt:i4>1441854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_Toc448162466</vt:lpwstr>
      </vt:variant>
      <vt:variant>
        <vt:i4>1441854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_Toc448162465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_Toc448162464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_Toc448162463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_Toc448162462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_Toc448162461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_Toc448162460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_Toc448162459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_Toc448162458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_Toc448162457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_Toc448162456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_Toc448162455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_Toc448162454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_Toc448162453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_Toc448162452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_Toc448162451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_Toc448162450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_Toc448162449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_Toc448162448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_Toc448162447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_Toc448162446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_Toc448162445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de Relatório de Projeto / Estágio</dc:title>
  <dc:subject>Modelo LEI-ISEP</dc:subject>
  <dc:creator>Departamento de Engenharia Informática</dc:creator>
  <cp:keywords/>
  <dc:description/>
  <cp:lastModifiedBy>Bernardo Giao Santos Silva Barbosa</cp:lastModifiedBy>
  <cp:revision>2</cp:revision>
  <cp:lastPrinted>2019-04-10T15:27:00Z</cp:lastPrinted>
  <dcterms:created xsi:type="dcterms:W3CDTF">2025-06-16T18:56:00Z</dcterms:created>
  <dcterms:modified xsi:type="dcterms:W3CDTF">2025-06-16T18:56:00Z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